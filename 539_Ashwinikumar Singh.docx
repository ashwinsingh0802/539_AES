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46C0" w14:textId="39991C29" w:rsidR="00981C97" w:rsidRDefault="00880DC4">
      <w:pPr>
        <w:spacing w:before="11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DA24AA" w14:textId="68BD6A71" w:rsidR="00880DC4" w:rsidRDefault="00880DC4">
      <w:pPr>
        <w:spacing w:before="11" w:line="240" w:lineRule="exact"/>
        <w:rPr>
          <w:sz w:val="24"/>
          <w:szCs w:val="24"/>
        </w:rPr>
      </w:pPr>
    </w:p>
    <w:p w14:paraId="45A96557" w14:textId="0EA190DA" w:rsidR="00880DC4" w:rsidRDefault="00880DC4">
      <w:pPr>
        <w:spacing w:before="11" w:line="240" w:lineRule="exact"/>
        <w:rPr>
          <w:sz w:val="24"/>
          <w:szCs w:val="24"/>
        </w:rPr>
      </w:pPr>
    </w:p>
    <w:p w14:paraId="673EB14B" w14:textId="6B2469A1" w:rsidR="00880DC4" w:rsidRDefault="00880DC4">
      <w:pPr>
        <w:spacing w:before="11" w:line="240" w:lineRule="exact"/>
        <w:rPr>
          <w:sz w:val="24"/>
          <w:szCs w:val="24"/>
        </w:rPr>
      </w:pPr>
    </w:p>
    <w:p w14:paraId="6EF52817" w14:textId="4E0FFC0E" w:rsidR="00880DC4" w:rsidRDefault="00880DC4">
      <w:pPr>
        <w:spacing w:before="11" w:line="240" w:lineRule="exact"/>
        <w:rPr>
          <w:sz w:val="24"/>
          <w:szCs w:val="24"/>
        </w:rPr>
      </w:pPr>
    </w:p>
    <w:p w14:paraId="40568657" w14:textId="77777777" w:rsidR="00880DC4" w:rsidRDefault="00880DC4">
      <w:pPr>
        <w:spacing w:before="11" w:line="240" w:lineRule="exact"/>
        <w:rPr>
          <w:sz w:val="24"/>
          <w:szCs w:val="24"/>
        </w:rPr>
      </w:pPr>
    </w:p>
    <w:p w14:paraId="64063A88" w14:textId="07C9E201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Name :</w:t>
      </w:r>
      <w:proofErr w:type="gramEnd"/>
      <w:r w:rsidRPr="00DB7C0A">
        <w:rPr>
          <w:b/>
          <w:bCs/>
          <w:sz w:val="72"/>
          <w:szCs w:val="72"/>
        </w:rPr>
        <w:t xml:space="preserve">- </w:t>
      </w:r>
      <w:r w:rsidRPr="00DB7C0A">
        <w:rPr>
          <w:sz w:val="72"/>
          <w:szCs w:val="72"/>
        </w:rPr>
        <w:t>A</w:t>
      </w:r>
      <w:r w:rsidR="00C91012">
        <w:rPr>
          <w:sz w:val="72"/>
          <w:szCs w:val="72"/>
        </w:rPr>
        <w:t>shwinikumar Singh</w:t>
      </w:r>
      <w:r w:rsidRPr="00DB7C0A">
        <w:rPr>
          <w:sz w:val="72"/>
          <w:szCs w:val="72"/>
        </w:rPr>
        <w:t>.</w:t>
      </w:r>
    </w:p>
    <w:p w14:paraId="19A37A69" w14:textId="3B2B2C4B" w:rsidR="00981C97" w:rsidRPr="00DB7C0A" w:rsidRDefault="00981C97" w:rsidP="00981C97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Roll </w:t>
      </w:r>
      <w:proofErr w:type="gramStart"/>
      <w:r w:rsidRPr="00DB7C0A">
        <w:rPr>
          <w:b/>
          <w:bCs/>
          <w:sz w:val="72"/>
          <w:szCs w:val="72"/>
        </w:rPr>
        <w:t>No.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5</w:t>
      </w:r>
      <w:r w:rsidR="00C91012">
        <w:rPr>
          <w:sz w:val="72"/>
          <w:szCs w:val="72"/>
        </w:rPr>
        <w:t>39</w:t>
      </w:r>
      <w:r w:rsidRPr="00DB7C0A">
        <w:rPr>
          <w:sz w:val="72"/>
          <w:szCs w:val="72"/>
        </w:rPr>
        <w:t>.</w:t>
      </w:r>
    </w:p>
    <w:p w14:paraId="63810D05" w14:textId="799C9BE1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Subject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AES.</w:t>
      </w:r>
    </w:p>
    <w:p w14:paraId="0814FA22" w14:textId="3BCB56A3" w:rsidR="00DB7C0A" w:rsidRPr="00DB7C0A" w:rsidRDefault="00DB7C0A" w:rsidP="00DB7C0A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Academic </w:t>
      </w:r>
      <w:proofErr w:type="gramStart"/>
      <w:r w:rsidRPr="00DB7C0A">
        <w:rPr>
          <w:b/>
          <w:bCs/>
          <w:sz w:val="72"/>
          <w:szCs w:val="72"/>
        </w:rPr>
        <w:t>Year :</w:t>
      </w:r>
      <w:proofErr w:type="gramEnd"/>
      <w:r w:rsidRPr="00DB7C0A"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 :</w:t>
      </w:r>
      <w:r w:rsidRPr="00DB7C0A">
        <w:rPr>
          <w:sz w:val="72"/>
          <w:szCs w:val="72"/>
        </w:rPr>
        <w:t>- MSC-I (CS)</w:t>
      </w:r>
    </w:p>
    <w:p w14:paraId="7CC0000F" w14:textId="6CCF2F77" w:rsidR="00981C97" w:rsidRDefault="00981C97" w:rsidP="00981C97">
      <w:pPr>
        <w:rPr>
          <w:sz w:val="96"/>
          <w:szCs w:val="96"/>
        </w:rPr>
      </w:pPr>
    </w:p>
    <w:p w14:paraId="635CD759" w14:textId="7BBE598E" w:rsidR="00981C97" w:rsidRDefault="00981C97" w:rsidP="00981C97">
      <w:pPr>
        <w:rPr>
          <w:sz w:val="96"/>
          <w:szCs w:val="96"/>
        </w:rPr>
      </w:pPr>
    </w:p>
    <w:p w14:paraId="507E8FD3" w14:textId="22607994" w:rsidR="00981C97" w:rsidRDefault="00981C97" w:rsidP="00981C97">
      <w:pPr>
        <w:rPr>
          <w:sz w:val="96"/>
          <w:szCs w:val="96"/>
        </w:rPr>
      </w:pPr>
    </w:p>
    <w:p w14:paraId="6A24FA21" w14:textId="279CBC40" w:rsidR="00981C97" w:rsidRDefault="00981C97" w:rsidP="00981C97">
      <w:pPr>
        <w:rPr>
          <w:sz w:val="96"/>
          <w:szCs w:val="96"/>
        </w:rPr>
      </w:pPr>
    </w:p>
    <w:p w14:paraId="42EEAB2E" w14:textId="5929EBEF" w:rsidR="00981C97" w:rsidRDefault="00981C97" w:rsidP="00981C97">
      <w:pPr>
        <w:rPr>
          <w:sz w:val="96"/>
          <w:szCs w:val="96"/>
        </w:rPr>
      </w:pPr>
    </w:p>
    <w:p w14:paraId="384D2311" w14:textId="02470498" w:rsidR="00981C97" w:rsidRDefault="00981C97" w:rsidP="00981C97">
      <w:pPr>
        <w:rPr>
          <w:sz w:val="96"/>
          <w:szCs w:val="96"/>
        </w:rPr>
      </w:pPr>
    </w:p>
    <w:p w14:paraId="5F155B49" w14:textId="77777777" w:rsidR="00DB7C0A" w:rsidRPr="00DB7C0A" w:rsidRDefault="00DB7C0A" w:rsidP="00DB7C0A">
      <w:pPr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TableGrid1"/>
        <w:tblW w:w="10820" w:type="dxa"/>
        <w:jc w:val="center"/>
        <w:tblLook w:val="0000" w:firstRow="0" w:lastRow="0" w:firstColumn="0" w:lastColumn="0" w:noHBand="0" w:noVBand="0"/>
      </w:tblPr>
      <w:tblGrid>
        <w:gridCol w:w="991"/>
        <w:gridCol w:w="878"/>
        <w:gridCol w:w="7102"/>
        <w:gridCol w:w="1849"/>
      </w:tblGrid>
      <w:tr w:rsidR="00DB7C0A" w:rsidRPr="00DB7C0A" w14:paraId="50547A8D" w14:textId="77777777" w:rsidTr="00DB7C0A">
        <w:trPr>
          <w:trHeight w:val="950"/>
          <w:jc w:val="center"/>
        </w:trPr>
        <w:tc>
          <w:tcPr>
            <w:tcW w:w="10820" w:type="dxa"/>
            <w:gridSpan w:val="4"/>
          </w:tcPr>
          <w:p w14:paraId="515BF8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32"/>
                <w:szCs w:val="32"/>
              </w:rPr>
              <w:t>INDEX</w:t>
            </w:r>
          </w:p>
        </w:tc>
      </w:tr>
      <w:tr w:rsidR="00DB7C0A" w:rsidRPr="00DB7C0A" w14:paraId="06C3A20D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53EE60D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4"/>
                <w:szCs w:val="24"/>
              </w:rPr>
              <w:lastRenderedPageBreak/>
              <w:t>Sr No</w:t>
            </w:r>
          </w:p>
        </w:tc>
        <w:tc>
          <w:tcPr>
            <w:tcW w:w="878" w:type="dxa"/>
          </w:tcPr>
          <w:p w14:paraId="7B060E57" w14:textId="77777777" w:rsidR="00DB7C0A" w:rsidRPr="00DB7C0A" w:rsidRDefault="00DB7C0A" w:rsidP="00DB7C0A">
            <w:pPr>
              <w:jc w:val="center"/>
              <w:rPr>
                <w:b/>
                <w:bCs/>
                <w:sz w:val="24"/>
                <w:szCs w:val="24"/>
              </w:rPr>
            </w:pPr>
            <w:r w:rsidRPr="00DB7C0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02" w:type="dxa"/>
          </w:tcPr>
          <w:p w14:paraId="32611193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8" w:type="dxa"/>
          </w:tcPr>
          <w:p w14:paraId="50EBF28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DB7C0A" w:rsidRPr="00DB7C0A" w14:paraId="48AB1327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A2C76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</w:t>
            </w:r>
          </w:p>
        </w:tc>
        <w:tc>
          <w:tcPr>
            <w:tcW w:w="878" w:type="dxa"/>
          </w:tcPr>
          <w:p w14:paraId="36B807C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4D0F9AC9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8" w:type="dxa"/>
          </w:tcPr>
          <w:p w14:paraId="6AB1F905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1694FFEC" w14:textId="77777777" w:rsidTr="00DB7C0A">
        <w:tblPrEx>
          <w:tblLook w:val="04A0" w:firstRow="1" w:lastRow="0" w:firstColumn="1" w:lastColumn="0" w:noHBand="0" w:noVBand="1"/>
        </w:tblPrEx>
        <w:trPr>
          <w:trHeight w:val="1627"/>
          <w:jc w:val="center"/>
        </w:trPr>
        <w:tc>
          <w:tcPr>
            <w:tcW w:w="991" w:type="dxa"/>
          </w:tcPr>
          <w:p w14:paraId="660A8CF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2</w:t>
            </w:r>
          </w:p>
        </w:tc>
        <w:tc>
          <w:tcPr>
            <w:tcW w:w="878" w:type="dxa"/>
          </w:tcPr>
          <w:p w14:paraId="3DCDE83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F52910D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 w14:paraId="3D9357F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8" w:type="dxa"/>
          </w:tcPr>
          <w:p w14:paraId="58A394E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A25E2C4" w14:textId="77777777" w:rsidTr="00DB7C0A">
        <w:tblPrEx>
          <w:tblLook w:val="04A0" w:firstRow="1" w:lastRow="0" w:firstColumn="1" w:lastColumn="0" w:noHBand="0" w:noVBand="1"/>
        </w:tblPrEx>
        <w:trPr>
          <w:trHeight w:val="1455"/>
          <w:jc w:val="center"/>
        </w:trPr>
        <w:tc>
          <w:tcPr>
            <w:tcW w:w="991" w:type="dxa"/>
          </w:tcPr>
          <w:p w14:paraId="6D2AC09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3</w:t>
            </w:r>
          </w:p>
        </w:tc>
        <w:tc>
          <w:tcPr>
            <w:tcW w:w="878" w:type="dxa"/>
          </w:tcPr>
          <w:p w14:paraId="1C2A97F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914294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 w14:paraId="058181FC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8" w:type="dxa"/>
          </w:tcPr>
          <w:p w14:paraId="546462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2BBBACC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0A7932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4</w:t>
            </w:r>
          </w:p>
        </w:tc>
        <w:tc>
          <w:tcPr>
            <w:tcW w:w="878" w:type="dxa"/>
          </w:tcPr>
          <w:p w14:paraId="668E5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7DAE872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8" w:type="dxa"/>
          </w:tcPr>
          <w:p w14:paraId="2B84DA69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0F0B29C5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6F9F6F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5</w:t>
            </w:r>
          </w:p>
        </w:tc>
        <w:tc>
          <w:tcPr>
            <w:tcW w:w="878" w:type="dxa"/>
          </w:tcPr>
          <w:p w14:paraId="0E84D0FB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851DFD6" w14:textId="77777777" w:rsidR="00DB7C0A" w:rsidRPr="00DB7C0A" w:rsidRDefault="00DB7C0A" w:rsidP="00DB7C0A">
            <w:pPr>
              <w:tabs>
                <w:tab w:val="left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8" w:type="dxa"/>
          </w:tcPr>
          <w:p w14:paraId="1804E67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8CF541E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3A4E34A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6</w:t>
            </w:r>
          </w:p>
        </w:tc>
        <w:tc>
          <w:tcPr>
            <w:tcW w:w="878" w:type="dxa"/>
          </w:tcPr>
          <w:p w14:paraId="6547769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19E2D7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8" w:type="dxa"/>
          </w:tcPr>
          <w:p w14:paraId="2C440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2E8BAA9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54DAD26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7</w:t>
            </w:r>
          </w:p>
        </w:tc>
        <w:tc>
          <w:tcPr>
            <w:tcW w:w="878" w:type="dxa"/>
          </w:tcPr>
          <w:p w14:paraId="69C7D21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31D316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8" w:type="dxa"/>
          </w:tcPr>
          <w:p w14:paraId="0A0DEA7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02E8EB2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454DC0A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8</w:t>
            </w:r>
          </w:p>
        </w:tc>
        <w:tc>
          <w:tcPr>
            <w:tcW w:w="878" w:type="dxa"/>
          </w:tcPr>
          <w:p w14:paraId="52E4D0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F0CDAE8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8" w:type="dxa"/>
          </w:tcPr>
          <w:p w14:paraId="1B36CBA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8848201" w14:textId="77777777" w:rsidTr="00DB7C0A">
        <w:tblPrEx>
          <w:tblLook w:val="04A0" w:firstRow="1" w:lastRow="0" w:firstColumn="1" w:lastColumn="0" w:noHBand="0" w:noVBand="1"/>
        </w:tblPrEx>
        <w:trPr>
          <w:trHeight w:val="1738"/>
          <w:jc w:val="center"/>
        </w:trPr>
        <w:tc>
          <w:tcPr>
            <w:tcW w:w="991" w:type="dxa"/>
          </w:tcPr>
          <w:p w14:paraId="352506C6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9</w:t>
            </w:r>
          </w:p>
        </w:tc>
        <w:tc>
          <w:tcPr>
            <w:tcW w:w="878" w:type="dxa"/>
          </w:tcPr>
          <w:p w14:paraId="6881B80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537E36D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8" w:type="dxa"/>
          </w:tcPr>
          <w:p w14:paraId="2C0BB75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CBD9FAF" w14:textId="77777777" w:rsidTr="00DB7C0A">
        <w:tblPrEx>
          <w:tblLook w:val="04A0" w:firstRow="1" w:lastRow="0" w:firstColumn="1" w:lastColumn="0" w:noHBand="0" w:noVBand="1"/>
        </w:tblPrEx>
        <w:trPr>
          <w:trHeight w:val="1180"/>
          <w:jc w:val="center"/>
        </w:trPr>
        <w:tc>
          <w:tcPr>
            <w:tcW w:w="991" w:type="dxa"/>
          </w:tcPr>
          <w:p w14:paraId="6E7C49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10</w:t>
            </w:r>
          </w:p>
        </w:tc>
        <w:tc>
          <w:tcPr>
            <w:tcW w:w="878" w:type="dxa"/>
          </w:tcPr>
          <w:p w14:paraId="311EF4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B856F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LED with NodeMCU and controlling it remotely with Blynk application on mobile.</w:t>
            </w:r>
          </w:p>
        </w:tc>
        <w:tc>
          <w:tcPr>
            <w:tcW w:w="1848" w:type="dxa"/>
          </w:tcPr>
          <w:p w14:paraId="190E180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</w:tbl>
    <w:p w14:paraId="7987DE48" w14:textId="6C6770A9" w:rsidR="00981C97" w:rsidRPr="00DB7C0A" w:rsidRDefault="00981C97" w:rsidP="00981C97">
      <w:pPr>
        <w:rPr>
          <w:sz w:val="28"/>
          <w:szCs w:val="28"/>
        </w:rPr>
      </w:pPr>
    </w:p>
    <w:p w14:paraId="5759E194" w14:textId="2E2FD10B" w:rsidR="00981C97" w:rsidRPr="00DB7C0A" w:rsidRDefault="00981C97" w:rsidP="00981C97">
      <w:pPr>
        <w:rPr>
          <w:sz w:val="28"/>
          <w:szCs w:val="28"/>
        </w:rPr>
      </w:pPr>
    </w:p>
    <w:p w14:paraId="122A2592" w14:textId="1AB6597C" w:rsidR="00D8535C" w:rsidRDefault="00981C97" w:rsidP="00DB7C0A">
      <w:pPr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41E30">
        <w:rPr>
          <w:b/>
          <w:spacing w:val="3"/>
          <w:sz w:val="28"/>
          <w:szCs w:val="28"/>
        </w:rPr>
        <w:lastRenderedPageBreak/>
        <w:t>P</w:t>
      </w:r>
      <w:r w:rsidR="00741E30">
        <w:rPr>
          <w:b/>
          <w:spacing w:val="1"/>
          <w:sz w:val="28"/>
          <w:szCs w:val="28"/>
        </w:rPr>
        <w:t>r</w:t>
      </w:r>
      <w:r w:rsidR="00741E30">
        <w:rPr>
          <w:b/>
          <w:sz w:val="28"/>
          <w:szCs w:val="28"/>
        </w:rPr>
        <w:t>a</w:t>
      </w:r>
      <w:r w:rsidR="00741E30">
        <w:rPr>
          <w:b/>
          <w:spacing w:val="1"/>
          <w:sz w:val="28"/>
          <w:szCs w:val="28"/>
        </w:rPr>
        <w:t>c</w:t>
      </w:r>
      <w:r w:rsidR="00741E30">
        <w:rPr>
          <w:b/>
          <w:spacing w:val="-1"/>
          <w:sz w:val="28"/>
          <w:szCs w:val="28"/>
        </w:rPr>
        <w:t>t</w:t>
      </w:r>
      <w:r w:rsidR="00741E30">
        <w:rPr>
          <w:b/>
          <w:sz w:val="28"/>
          <w:szCs w:val="28"/>
        </w:rPr>
        <w:t>ical</w:t>
      </w:r>
      <w:r w:rsidR="00741E30">
        <w:rPr>
          <w:b/>
          <w:spacing w:val="-9"/>
          <w:sz w:val="28"/>
          <w:szCs w:val="28"/>
        </w:rPr>
        <w:t xml:space="preserve"> </w:t>
      </w:r>
      <w:r w:rsidR="00741E30">
        <w:rPr>
          <w:b/>
          <w:sz w:val="28"/>
          <w:szCs w:val="28"/>
        </w:rPr>
        <w:t>No:</w:t>
      </w:r>
      <w:r w:rsidR="00741E30">
        <w:rPr>
          <w:b/>
          <w:spacing w:val="-3"/>
          <w:sz w:val="28"/>
          <w:szCs w:val="28"/>
        </w:rPr>
        <w:t xml:space="preserve"> </w:t>
      </w:r>
      <w:r w:rsidR="00741E30">
        <w:rPr>
          <w:b/>
          <w:w w:val="99"/>
          <w:sz w:val="28"/>
          <w:szCs w:val="28"/>
        </w:rPr>
        <w:t>1</w:t>
      </w:r>
    </w:p>
    <w:p w14:paraId="75F00DC1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154C9C67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3718D57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C2ED7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71D760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046BFEB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253D6321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3F10AAC7" w14:textId="77777777" w:rsidR="00D8535C" w:rsidRDefault="00000000">
      <w:pPr>
        <w:spacing w:line="258" w:lineRule="auto"/>
        <w:ind w:left="820" w:right="108"/>
        <w:jc w:val="both"/>
        <w:rPr>
          <w:sz w:val="24"/>
          <w:szCs w:val="24"/>
        </w:rPr>
      </w:pPr>
      <w:hyperlink r:id="rId7">
        <w:r w:rsidR="00741E30">
          <w:rPr>
            <w:spacing w:val="-5"/>
            <w:sz w:val="24"/>
            <w:szCs w:val="24"/>
          </w:rPr>
          <w:t>A</w:t>
        </w:r>
        <w:r w:rsidR="00741E30">
          <w:rPr>
            <w:spacing w:val="1"/>
            <w:sz w:val="24"/>
            <w:szCs w:val="24"/>
          </w:rPr>
          <w:t>r</w:t>
        </w:r>
        <w:r w:rsidR="00741E30">
          <w:rPr>
            <w:sz w:val="24"/>
            <w:szCs w:val="24"/>
          </w:rPr>
          <w:t>d</w:t>
        </w:r>
        <w:r w:rsidR="00741E30">
          <w:rPr>
            <w:spacing w:val="5"/>
            <w:sz w:val="24"/>
            <w:szCs w:val="24"/>
          </w:rPr>
          <w:t>u</w:t>
        </w:r>
        <w:r w:rsidR="00741E30">
          <w:rPr>
            <w:spacing w:val="-4"/>
            <w:sz w:val="24"/>
            <w:szCs w:val="24"/>
          </w:rPr>
          <w:t>i</w:t>
        </w:r>
        <w:r w:rsidR="00741E30">
          <w:rPr>
            <w:spacing w:val="-5"/>
            <w:sz w:val="24"/>
            <w:szCs w:val="24"/>
          </w:rPr>
          <w:t>n</w:t>
        </w:r>
        <w:r w:rsidR="00741E30">
          <w:rPr>
            <w:sz w:val="24"/>
            <w:szCs w:val="24"/>
          </w:rPr>
          <w:t>o</w:t>
        </w:r>
        <w:r w:rsidR="00741E30">
          <w:rPr>
            <w:spacing w:val="13"/>
            <w:sz w:val="24"/>
            <w:szCs w:val="24"/>
          </w:rPr>
          <w:t xml:space="preserve"> </w:t>
        </w:r>
        <w:r w:rsidR="00741E30">
          <w:rPr>
            <w:color w:val="333333"/>
            <w:spacing w:val="-9"/>
            <w:sz w:val="24"/>
            <w:szCs w:val="24"/>
          </w:rPr>
          <w:t>i</w:t>
        </w:r>
      </w:hyperlink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-3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-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m</w:t>
      </w:r>
      <w:r w:rsidR="00741E30">
        <w:rPr>
          <w:color w:val="333333"/>
          <w:spacing w:val="-7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il</w:t>
      </w:r>
      <w:r w:rsidR="00741E30">
        <w:rPr>
          <w:color w:val="333333"/>
          <w:spacing w:val="5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i</w:t>
      </w:r>
      <w:r w:rsidR="00741E30">
        <w:rPr>
          <w:color w:val="333333"/>
          <w:spacing w:val="-4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e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3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s 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j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o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-6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ot</w:t>
      </w:r>
      <w:r w:rsidR="00741E30">
        <w:rPr>
          <w:color w:val="333333"/>
          <w:sz w:val="24"/>
          <w:szCs w:val="24"/>
        </w:rPr>
        <w:t>h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 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4"/>
          <w:sz w:val="24"/>
          <w:szCs w:val="24"/>
        </w:rPr>
        <w:t>ca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-5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4"/>
          <w:sz w:val="24"/>
          <w:szCs w:val="24"/>
        </w:rPr>
        <w:t>mm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b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c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t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 xml:space="preserve"> </w:t>
      </w:r>
      <w:hyperlink r:id="rId8">
        <w:r w:rsidR="00741E30">
          <w:rPr>
            <w:color w:val="000000"/>
            <w:spacing w:val="-2"/>
            <w:sz w:val="24"/>
            <w:szCs w:val="24"/>
          </w:rPr>
          <w:t>s</w:t>
        </w:r>
        <w:r w:rsidR="00741E30">
          <w:rPr>
            <w:color w:val="000000"/>
            <w:spacing w:val="5"/>
            <w:sz w:val="24"/>
            <w:szCs w:val="24"/>
          </w:rPr>
          <w:t>o</w:t>
        </w:r>
        <w:r w:rsidR="00741E30">
          <w:rPr>
            <w:color w:val="000000"/>
            <w:spacing w:val="-8"/>
            <w:sz w:val="24"/>
            <w:szCs w:val="24"/>
          </w:rPr>
          <w:t>f</w:t>
        </w:r>
        <w:r w:rsidR="00741E30">
          <w:rPr>
            <w:color w:val="000000"/>
            <w:spacing w:val="5"/>
            <w:sz w:val="24"/>
            <w:szCs w:val="24"/>
          </w:rPr>
          <w:t>t</w:t>
        </w:r>
        <w:r w:rsidR="00741E30">
          <w:rPr>
            <w:color w:val="000000"/>
            <w:sz w:val="24"/>
            <w:szCs w:val="24"/>
          </w:rPr>
          <w:t>w</w:t>
        </w:r>
        <w:r w:rsidR="00741E30">
          <w:rPr>
            <w:color w:val="000000"/>
            <w:spacing w:val="-1"/>
            <w:sz w:val="24"/>
            <w:szCs w:val="24"/>
          </w:rPr>
          <w:t>a</w:t>
        </w:r>
        <w:r w:rsidR="00741E30">
          <w:rPr>
            <w:color w:val="000000"/>
            <w:spacing w:val="1"/>
            <w:sz w:val="24"/>
            <w:szCs w:val="24"/>
          </w:rPr>
          <w:t>r</w:t>
        </w:r>
        <w:r w:rsidR="00741E30">
          <w:rPr>
            <w:color w:val="000000"/>
            <w:sz w:val="24"/>
            <w:szCs w:val="24"/>
          </w:rPr>
          <w:t>e</w:t>
        </w:r>
        <w:r w:rsidR="00741E30">
          <w:rPr>
            <w:color w:val="333333"/>
            <w:sz w:val="24"/>
            <w:szCs w:val="24"/>
          </w:rPr>
          <w:t>,</w:t>
        </w:r>
      </w:hyperlink>
      <w:r w:rsidR="00741E30">
        <w:rPr>
          <w:color w:val="33333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-10"/>
          <w:sz w:val="24"/>
          <w:szCs w:val="24"/>
        </w:rPr>
        <w:t>y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, 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 w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l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6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5"/>
          <w:sz w:val="24"/>
          <w:szCs w:val="24"/>
        </w:rPr>
        <w:t>h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3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6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5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A</w:t>
      </w:r>
      <w:r w:rsidR="00741E30">
        <w:rPr>
          <w:color w:val="000000"/>
          <w:spacing w:val="1"/>
          <w:sz w:val="24"/>
          <w:szCs w:val="24"/>
        </w:rPr>
        <w:t>r</w:t>
      </w:r>
      <w:r w:rsidR="00741E30">
        <w:rPr>
          <w:color w:val="000000"/>
          <w:sz w:val="24"/>
          <w:szCs w:val="24"/>
        </w:rPr>
        <w:t>du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7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U</w:t>
      </w:r>
      <w:r w:rsidR="00741E30">
        <w:rPr>
          <w:color w:val="000000"/>
          <w:spacing w:val="-1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h</w:t>
      </w:r>
      <w:r w:rsidR="00741E30">
        <w:rPr>
          <w:color w:val="000000"/>
          <w:spacing w:val="-1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s 14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d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g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t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l</w:t>
      </w:r>
      <w:r w:rsidR="00741E30">
        <w:rPr>
          <w:color w:val="000000"/>
          <w:spacing w:val="-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p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z w:val="24"/>
          <w:szCs w:val="24"/>
        </w:rPr>
        <w:t xml:space="preserve">ns 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d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6</w:t>
      </w:r>
    </w:p>
    <w:p w14:paraId="7D745A33" w14:textId="77777777" w:rsidR="00D8535C" w:rsidRDefault="00741E30">
      <w:pPr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3B5426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BC218A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30389C68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6D4FE2D" w14:textId="77777777" w:rsidR="00D8535C" w:rsidRDefault="00741E30">
      <w:pPr>
        <w:spacing w:line="258" w:lineRule="auto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3427C742" w14:textId="77777777" w:rsidR="00D8535C" w:rsidRDefault="00D8535C">
      <w:pPr>
        <w:spacing w:before="7" w:line="160" w:lineRule="exact"/>
        <w:rPr>
          <w:sz w:val="16"/>
          <w:szCs w:val="16"/>
        </w:rPr>
      </w:pPr>
    </w:p>
    <w:p w14:paraId="751410A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DD0DE0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70E23490" w14:textId="77777777" w:rsidR="00D8535C" w:rsidRDefault="00741E30">
      <w:pPr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310774D8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61A581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  <w:proofErr w:type="gramEnd"/>
    </w:p>
    <w:p w14:paraId="3BB31B9D" w14:textId="77777777" w:rsidR="00D8535C" w:rsidRDefault="00741E30">
      <w:pPr>
        <w:spacing w:before="21" w:line="258" w:lineRule="auto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 w14:paraId="6137300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1D3A35CA" w14:textId="77777777" w:rsidR="00D8535C" w:rsidRDefault="00741E30">
      <w:pPr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5D2E5787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0CB6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BE7335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FA84D3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56A6356E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415C94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17BEABE6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8D54E0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7A1E3FB8" w14:textId="77777777" w:rsidR="00D8535C" w:rsidRDefault="00741E30">
      <w:pPr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57F815B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79288A7" w14:textId="77777777" w:rsidR="00D8535C" w:rsidRDefault="00C91012">
      <w:pPr>
        <w:ind w:left="100"/>
        <w:sectPr w:rsidR="00D8535C">
          <w:headerReference w:type="default" r:id="rId9"/>
          <w:footerReference w:type="default" r:id="rId10"/>
          <w:type w:val="continuous"/>
          <w:pgSz w:w="11920" w:h="16840"/>
          <w:pgMar w:top="960" w:right="620" w:bottom="280" w:left="620" w:header="752" w:footer="998" w:gutter="0"/>
          <w:pgNumType w:start="1"/>
          <w:cols w:space="720"/>
        </w:sectPr>
      </w:pPr>
      <w:r>
        <w:pict w14:anchorId="2ACBE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233.25pt">
            <v:imagedata r:id="rId11" o:title=""/>
          </v:shape>
        </w:pict>
      </w:r>
    </w:p>
    <w:p w14:paraId="0B914D9B" w14:textId="77777777" w:rsidR="00D8535C" w:rsidRDefault="00D8535C">
      <w:pPr>
        <w:spacing w:line="200" w:lineRule="exact"/>
      </w:pPr>
    </w:p>
    <w:p w14:paraId="605AEC1A" w14:textId="77777777" w:rsidR="00D8535C" w:rsidRDefault="00D8535C">
      <w:pPr>
        <w:spacing w:line="200" w:lineRule="exact"/>
      </w:pPr>
    </w:p>
    <w:p w14:paraId="1B209583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4C1483ED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1603EC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49A152FE" w14:textId="77777777" w:rsidR="00D8535C" w:rsidRDefault="00741E30">
      <w:pPr>
        <w:spacing w:line="398" w:lineRule="auto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z w:val="24"/>
          <w:szCs w:val="24"/>
        </w:rPr>
        <w:t>0;</w:t>
      </w:r>
    </w:p>
    <w:p w14:paraId="4CF9C772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652CD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576186F" w14:textId="77777777" w:rsidR="00D8535C" w:rsidRDefault="00741E30">
      <w:pPr>
        <w:spacing w:line="397" w:lineRule="auto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E943C7C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E1129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0926DB7" w14:textId="77777777" w:rsidR="00D8535C" w:rsidRDefault="00741E30">
      <w:pPr>
        <w:spacing w:line="396" w:lineRule="auto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4C87D6ED" w14:textId="77777777" w:rsidR="00D8535C" w:rsidRDefault="00741E30">
      <w:pPr>
        <w:spacing w:before="12" w:line="396" w:lineRule="auto"/>
        <w:ind w:left="100" w:right="7420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4D2CF3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81" w14:textId="77777777" w:rsidR="00D8535C" w:rsidRDefault="00D8535C">
      <w:pPr>
        <w:spacing w:line="180" w:lineRule="exact"/>
        <w:rPr>
          <w:sz w:val="18"/>
          <w:szCs w:val="18"/>
        </w:rPr>
      </w:pPr>
    </w:p>
    <w:p w14:paraId="727F917D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22FD655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E24A678" w14:textId="77777777" w:rsidR="00D8535C" w:rsidRDefault="00741E30">
      <w:pPr>
        <w:spacing w:line="396" w:lineRule="auto"/>
        <w:ind w:left="100" w:right="7416" w:firstLine="12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F1345D4" w14:textId="77777777" w:rsidR="00D8535C" w:rsidRDefault="00741E30">
      <w:pPr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A8FC8" w14:textId="77777777" w:rsidR="00D8535C" w:rsidRDefault="00D8535C">
      <w:pPr>
        <w:spacing w:line="180" w:lineRule="exact"/>
        <w:rPr>
          <w:sz w:val="18"/>
          <w:szCs w:val="18"/>
        </w:rPr>
      </w:pPr>
    </w:p>
    <w:p w14:paraId="201AED96" w14:textId="77777777" w:rsidR="00D8535C" w:rsidRDefault="00741E30">
      <w:pPr>
        <w:spacing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 w14:paraId="441945C5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18966BD6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B3BF57" w14:textId="77777777" w:rsidR="00D8535C" w:rsidRDefault="00D8535C">
      <w:pPr>
        <w:spacing w:line="200" w:lineRule="exact"/>
      </w:pPr>
    </w:p>
    <w:p w14:paraId="53C05B33" w14:textId="77777777" w:rsidR="00D8535C" w:rsidRDefault="00D8535C">
      <w:pPr>
        <w:spacing w:line="200" w:lineRule="exact"/>
      </w:pPr>
    </w:p>
    <w:p w14:paraId="15779144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270C9A19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98073FF" w14:textId="77777777" w:rsidR="00D8535C" w:rsidRDefault="00D8535C">
      <w:pPr>
        <w:spacing w:line="180" w:lineRule="exact"/>
        <w:rPr>
          <w:sz w:val="18"/>
          <w:szCs w:val="18"/>
        </w:rPr>
      </w:pPr>
    </w:p>
    <w:p w14:paraId="3FEEB8FB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gramStart"/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443B49A1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3184742A" w14:textId="77777777" w:rsidR="00D8535C" w:rsidRDefault="00D8535C">
      <w:pPr>
        <w:spacing w:line="200" w:lineRule="exact"/>
      </w:pPr>
    </w:p>
    <w:p w14:paraId="41693E75" w14:textId="77777777" w:rsidR="00D8535C" w:rsidRDefault="00D8535C">
      <w:pPr>
        <w:spacing w:line="200" w:lineRule="exact"/>
      </w:pPr>
    </w:p>
    <w:p w14:paraId="7D8DE81D" w14:textId="77777777" w:rsidR="00D8535C" w:rsidRDefault="00D8535C">
      <w:pPr>
        <w:spacing w:line="200" w:lineRule="exact"/>
      </w:pPr>
    </w:p>
    <w:p w14:paraId="480EAA07" w14:textId="77777777" w:rsidR="00D8535C" w:rsidRDefault="00D8535C">
      <w:pPr>
        <w:spacing w:line="200" w:lineRule="exact"/>
      </w:pPr>
    </w:p>
    <w:p w14:paraId="759DB45E" w14:textId="77777777" w:rsidR="00D8535C" w:rsidRDefault="00D8535C">
      <w:pPr>
        <w:spacing w:line="200" w:lineRule="exact"/>
      </w:pPr>
    </w:p>
    <w:p w14:paraId="3E1D7495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 w14:paraId="0B0E4A7B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3E4BF5B3" w14:textId="77777777" w:rsidR="00D8535C" w:rsidRDefault="00741E30">
      <w:pPr>
        <w:spacing w:line="258" w:lineRule="auto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31DA388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2317412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E2BE145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46DEBF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801F25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4DB9DEDF" w14:textId="77777777" w:rsidR="00D8535C" w:rsidRDefault="00741E30">
      <w:pPr>
        <w:spacing w:line="258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6EA7FBDB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3D760183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7324C94A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54B1FC1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E0E2355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F6E1CC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  <w:proofErr w:type="gramEnd"/>
    </w:p>
    <w:p w14:paraId="4E5351F7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7C4FBD" w14:textId="77777777" w:rsidR="00D8535C" w:rsidRDefault="00741E30">
      <w:pPr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 w14:paraId="550BEBC9" w14:textId="77777777" w:rsidR="00D8535C" w:rsidRDefault="00741E30">
      <w:pPr>
        <w:spacing w:before="21" w:line="263" w:lineRule="auto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45616E0A" w14:textId="77777777" w:rsidR="00D8535C" w:rsidRDefault="00D8535C">
      <w:pPr>
        <w:spacing w:before="10" w:line="140" w:lineRule="exact"/>
        <w:rPr>
          <w:sz w:val="15"/>
          <w:szCs w:val="15"/>
        </w:rPr>
      </w:pPr>
    </w:p>
    <w:p w14:paraId="45C73E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AE6440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8488EE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29F928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EC537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4F018A73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092937B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D4A59F2" w14:textId="77777777" w:rsidR="00D8535C" w:rsidRDefault="00D8535C">
      <w:pPr>
        <w:spacing w:line="200" w:lineRule="exact"/>
      </w:pPr>
    </w:p>
    <w:p w14:paraId="786947D1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79F511E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9BC202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1299D21" w14:textId="77777777" w:rsidR="00D8535C" w:rsidRDefault="00C91012">
      <w:pPr>
        <w:ind w:left="128"/>
        <w:sectPr w:rsidR="00D8535C">
          <w:pgSz w:w="11920" w:h="16840"/>
          <w:pgMar w:top="960" w:right="640" w:bottom="280" w:left="620" w:header="752" w:footer="998" w:gutter="0"/>
          <w:cols w:space="720"/>
        </w:sectPr>
      </w:pPr>
      <w:r>
        <w:pict w14:anchorId="6A9E4779">
          <v:shape id="_x0000_i1026" type="#_x0000_t75" style="width:520.5pt;height:240.75pt">
            <v:imagedata r:id="rId12" o:title=""/>
          </v:shape>
        </w:pict>
      </w:r>
    </w:p>
    <w:p w14:paraId="447DE097" w14:textId="77777777" w:rsidR="00D8535C" w:rsidRDefault="00D8535C">
      <w:pPr>
        <w:spacing w:line="200" w:lineRule="exact"/>
      </w:pPr>
    </w:p>
    <w:p w14:paraId="2C1DE663" w14:textId="77777777" w:rsidR="00D8535C" w:rsidRDefault="00D8535C">
      <w:pPr>
        <w:spacing w:line="200" w:lineRule="exact"/>
      </w:pPr>
    </w:p>
    <w:p w14:paraId="121C1C2A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5B713393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0D470B6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10F4B596" w14:textId="77777777" w:rsidR="00D8535C" w:rsidRDefault="00741E30">
      <w:pPr>
        <w:spacing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16E6E934" w14:textId="77777777" w:rsidR="00D8535C" w:rsidRDefault="00741E30">
      <w:pPr>
        <w:spacing w:before="9" w:line="398" w:lineRule="auto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38D1BBA" w14:textId="77777777" w:rsidR="00D8535C" w:rsidRDefault="00741E30">
      <w:pPr>
        <w:spacing w:before="4"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76D6C03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D586D5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9A267C1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67330C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24129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1EE94CAC" w14:textId="77777777" w:rsidR="00D8535C" w:rsidRDefault="00D8535C">
      <w:pPr>
        <w:spacing w:line="180" w:lineRule="exact"/>
        <w:rPr>
          <w:sz w:val="18"/>
          <w:szCs w:val="18"/>
        </w:rPr>
      </w:pPr>
    </w:p>
    <w:p w14:paraId="772F2FF5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684FC329" w14:textId="77777777" w:rsidR="00D8535C" w:rsidRDefault="00D8535C">
      <w:pPr>
        <w:spacing w:line="200" w:lineRule="exact"/>
      </w:pPr>
    </w:p>
    <w:p w14:paraId="56FEF128" w14:textId="77777777" w:rsidR="00D8535C" w:rsidRDefault="00D8535C">
      <w:pPr>
        <w:spacing w:line="200" w:lineRule="exact"/>
      </w:pPr>
    </w:p>
    <w:p w14:paraId="0D766FA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3A58D78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5130F27C" w14:textId="77777777" w:rsidR="00D8535C" w:rsidRDefault="00D8535C">
      <w:pPr>
        <w:spacing w:line="200" w:lineRule="exact"/>
      </w:pPr>
    </w:p>
    <w:p w14:paraId="5DD35A3C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0398BD0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0AB56024" w14:textId="77777777" w:rsidR="00D8535C" w:rsidRDefault="00D8535C">
      <w:pPr>
        <w:spacing w:line="200" w:lineRule="exact"/>
      </w:pPr>
    </w:p>
    <w:p w14:paraId="6B35F3AE" w14:textId="77777777" w:rsidR="00D8535C" w:rsidRDefault="00D8535C">
      <w:pPr>
        <w:spacing w:before="5" w:line="260" w:lineRule="exact"/>
        <w:rPr>
          <w:sz w:val="26"/>
          <w:szCs w:val="26"/>
        </w:rPr>
      </w:pPr>
    </w:p>
    <w:p w14:paraId="0FD259AB" w14:textId="77777777" w:rsidR="00D8535C" w:rsidRDefault="00741E30">
      <w:pPr>
        <w:spacing w:line="397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13C6A78D" w14:textId="77777777" w:rsidR="00D8535C" w:rsidRDefault="00D8535C">
      <w:pPr>
        <w:spacing w:line="200" w:lineRule="exact"/>
      </w:pPr>
    </w:p>
    <w:p w14:paraId="47168910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46951789" w14:textId="77777777" w:rsidR="00D8535C" w:rsidRDefault="00741E30">
      <w:pPr>
        <w:spacing w:line="398" w:lineRule="auto"/>
        <w:ind w:left="100" w:right="7780"/>
        <w:jc w:val="both"/>
        <w:rPr>
          <w:sz w:val="24"/>
          <w:szCs w:val="24"/>
        </w:rPr>
        <w:sectPr w:rsidR="00D8535C">
          <w:footerReference w:type="default" r:id="rId13"/>
          <w:pgSz w:w="11920" w:h="16840"/>
          <w:pgMar w:top="960" w:right="1680" w:bottom="280" w:left="620" w:header="752" w:footer="998" w:gutter="0"/>
          <w:pgNumType w:start="5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0B4ABBF" w14:textId="77777777" w:rsidR="00D8535C" w:rsidRDefault="00D8535C">
      <w:pPr>
        <w:spacing w:line="200" w:lineRule="exact"/>
      </w:pPr>
    </w:p>
    <w:p w14:paraId="0E2DBB72" w14:textId="77777777" w:rsidR="00D8535C" w:rsidRDefault="00D8535C">
      <w:pPr>
        <w:spacing w:line="200" w:lineRule="exact"/>
      </w:pPr>
    </w:p>
    <w:p w14:paraId="0B7CBDF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B904D06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79E7C408" w14:textId="77777777" w:rsidR="00D8535C" w:rsidRDefault="00D8535C">
      <w:pPr>
        <w:spacing w:line="200" w:lineRule="exact"/>
      </w:pPr>
    </w:p>
    <w:p w14:paraId="4B58537A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68750CE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6033AE60" w14:textId="77777777" w:rsidR="00D8535C" w:rsidRDefault="00D8535C">
      <w:pPr>
        <w:spacing w:line="200" w:lineRule="exact"/>
      </w:pPr>
    </w:p>
    <w:p w14:paraId="39B573EA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012CA616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28EC57CF" w14:textId="77777777" w:rsidR="00D8535C" w:rsidRDefault="00D8535C">
      <w:pPr>
        <w:spacing w:line="200" w:lineRule="exact"/>
      </w:pPr>
    </w:p>
    <w:p w14:paraId="0DF1746C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30C1882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footerReference w:type="default" r:id="rId14"/>
          <w:pgSz w:w="11920" w:h="16840"/>
          <w:pgMar w:top="960" w:right="1680" w:bottom="280" w:left="620" w:header="752" w:footer="941" w:gutter="0"/>
          <w:pgNumType w:start="6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214F714" w14:textId="77777777" w:rsidR="00D8535C" w:rsidRDefault="00D8535C">
      <w:pPr>
        <w:spacing w:line="200" w:lineRule="exact"/>
      </w:pPr>
    </w:p>
    <w:p w14:paraId="79576CCE" w14:textId="77777777" w:rsidR="00D8535C" w:rsidRDefault="00D8535C">
      <w:pPr>
        <w:spacing w:line="200" w:lineRule="exact"/>
      </w:pPr>
    </w:p>
    <w:p w14:paraId="29F60C50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F431BD2" w14:textId="77777777" w:rsidR="00D8535C" w:rsidRDefault="00741E30">
      <w:pPr>
        <w:spacing w:before="29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C8F416C" w14:textId="77777777" w:rsidR="00D8535C" w:rsidRDefault="00D8535C">
      <w:pPr>
        <w:spacing w:line="180" w:lineRule="exact"/>
        <w:rPr>
          <w:sz w:val="18"/>
          <w:szCs w:val="18"/>
        </w:rPr>
      </w:pPr>
    </w:p>
    <w:p w14:paraId="0ECDA8ED" w14:textId="77777777" w:rsidR="00D8535C" w:rsidRDefault="00741E30">
      <w:pPr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02D633AA" w14:textId="77777777" w:rsidR="00D8535C" w:rsidRDefault="00D8535C">
      <w:pPr>
        <w:spacing w:line="200" w:lineRule="exact"/>
      </w:pPr>
    </w:p>
    <w:p w14:paraId="6E88B0A2" w14:textId="77777777" w:rsidR="00D8535C" w:rsidRDefault="00D8535C">
      <w:pPr>
        <w:spacing w:line="200" w:lineRule="exact"/>
      </w:pPr>
    </w:p>
    <w:p w14:paraId="0CED39AF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03CA9850" w14:textId="77777777" w:rsidR="00D8535C" w:rsidRDefault="00741E30">
      <w:pPr>
        <w:spacing w:line="398" w:lineRule="auto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0E41EF36" w14:textId="77777777" w:rsidR="00D8535C" w:rsidRDefault="00D8535C">
      <w:pPr>
        <w:spacing w:line="200" w:lineRule="exact"/>
      </w:pPr>
    </w:p>
    <w:p w14:paraId="12829C4C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37B2D37F" w14:textId="77777777" w:rsidR="00D8535C" w:rsidRDefault="00741E30">
      <w:pPr>
        <w:spacing w:line="398" w:lineRule="auto"/>
        <w:ind w:left="100" w:right="8252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62687857" w14:textId="77777777" w:rsidR="00D8535C" w:rsidRDefault="00741E30">
      <w:pPr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DD8D33" w14:textId="77777777" w:rsidR="00D8535C" w:rsidRDefault="00D8535C">
      <w:pPr>
        <w:spacing w:line="200" w:lineRule="exact"/>
      </w:pPr>
    </w:p>
    <w:p w14:paraId="3A7ED770" w14:textId="77777777" w:rsidR="00D8535C" w:rsidRDefault="00D8535C">
      <w:pPr>
        <w:spacing w:line="200" w:lineRule="exact"/>
      </w:pPr>
    </w:p>
    <w:p w14:paraId="2F1BAB78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538DF4E2" w14:textId="77777777" w:rsidR="00D8535C" w:rsidRDefault="00741E30">
      <w:pPr>
        <w:ind w:left="100" w:right="9058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F85739" w14:textId="77777777" w:rsidR="00D8535C" w:rsidRDefault="00D8535C">
      <w:pPr>
        <w:spacing w:line="180" w:lineRule="exact"/>
        <w:rPr>
          <w:sz w:val="18"/>
          <w:szCs w:val="18"/>
        </w:rPr>
      </w:pPr>
    </w:p>
    <w:p w14:paraId="5D36E65E" w14:textId="77777777" w:rsidR="00D8535C" w:rsidRDefault="00741E30">
      <w:pPr>
        <w:spacing w:line="259" w:lineRule="auto"/>
        <w:ind w:left="100" w:right="73"/>
        <w:rPr>
          <w:sz w:val="24"/>
          <w:szCs w:val="24"/>
        </w:rPr>
        <w:sectPr w:rsidR="00D8535C">
          <w:pgSz w:w="11920" w:h="16840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1E309AF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9B69288" w14:textId="77777777" w:rsidR="00D8535C" w:rsidRDefault="00D8535C">
      <w:pPr>
        <w:spacing w:line="200" w:lineRule="exact"/>
      </w:pPr>
    </w:p>
    <w:p w14:paraId="7C205534" w14:textId="77777777" w:rsidR="00D8535C" w:rsidRDefault="00D8535C">
      <w:pPr>
        <w:spacing w:line="200" w:lineRule="exact"/>
      </w:pPr>
    </w:p>
    <w:p w14:paraId="7F719802" w14:textId="77777777" w:rsidR="00D8535C" w:rsidRDefault="00D8535C">
      <w:pPr>
        <w:spacing w:line="200" w:lineRule="exact"/>
      </w:pPr>
    </w:p>
    <w:p w14:paraId="43E18920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 w14:paraId="3E5668F7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405AB7E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 w14:paraId="3890B97F" w14:textId="77777777" w:rsidR="00D8535C" w:rsidRDefault="00741E30">
      <w:pPr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232903D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7864778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70AF0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7EF81AE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F2DDF8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E4E108" w14:textId="77777777" w:rsidR="00D8535C" w:rsidRDefault="00741E30">
      <w:pPr>
        <w:spacing w:line="259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0099E972" w14:textId="77777777" w:rsidR="00D8535C" w:rsidRDefault="00D8535C">
      <w:pPr>
        <w:spacing w:before="6" w:line="160" w:lineRule="exact"/>
        <w:rPr>
          <w:sz w:val="16"/>
          <w:szCs w:val="16"/>
        </w:rPr>
      </w:pPr>
    </w:p>
    <w:p w14:paraId="2B9D5F8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4F65AE5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ADDC963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7983964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82A2925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4793F3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A7A10F9" w14:textId="77777777" w:rsidR="00D8535C" w:rsidRDefault="00741E30">
      <w:pPr>
        <w:spacing w:line="258" w:lineRule="auto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E9CF97" w14:textId="77777777" w:rsidR="00D8535C" w:rsidRDefault="00D8535C">
      <w:pPr>
        <w:spacing w:before="9" w:line="160" w:lineRule="exact"/>
        <w:rPr>
          <w:sz w:val="16"/>
          <w:szCs w:val="16"/>
        </w:rPr>
      </w:pPr>
    </w:p>
    <w:p w14:paraId="2FCD910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C4068DD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4E03EB82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6EB29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3CC5446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76DF356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6C10C3E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 w14:paraId="5A375432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17A5EAB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53294AB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223193A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78BB75D" w14:textId="77777777" w:rsidR="00D8535C" w:rsidRDefault="00C91012">
      <w:pPr>
        <w:ind w:left="843"/>
      </w:pPr>
      <w:r>
        <w:pict w14:anchorId="5528D6AE">
          <v:shape id="_x0000_i1027" type="#_x0000_t75" style="width:450.75pt;height:247.5pt">
            <v:imagedata r:id="rId15" o:title=""/>
          </v:shape>
        </w:pict>
      </w:r>
    </w:p>
    <w:p w14:paraId="560636D6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47729798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40" w:bottom="280" w:left="620" w:header="752" w:footer="941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22E729F" w14:textId="77777777" w:rsidR="00D8535C" w:rsidRDefault="00D8535C">
      <w:pPr>
        <w:spacing w:line="200" w:lineRule="exact"/>
      </w:pPr>
    </w:p>
    <w:p w14:paraId="1AEFED6B" w14:textId="77777777" w:rsidR="00D8535C" w:rsidRDefault="00D8535C">
      <w:pPr>
        <w:spacing w:line="200" w:lineRule="exact"/>
      </w:pPr>
    </w:p>
    <w:p w14:paraId="0173E96F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6CEE658" w14:textId="77777777" w:rsidR="00D8535C" w:rsidRDefault="00741E30">
      <w:pPr>
        <w:spacing w:before="29"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5A679F73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545CF02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758E77" w14:textId="77777777" w:rsidR="00D8535C" w:rsidRDefault="00741E30">
      <w:pPr>
        <w:spacing w:line="396" w:lineRule="auto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14E7289A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 w14:paraId="030D4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F50E38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D3697E7" w14:textId="77777777" w:rsidR="00D8535C" w:rsidRDefault="00D8535C">
      <w:pPr>
        <w:spacing w:line="180" w:lineRule="exact"/>
        <w:rPr>
          <w:sz w:val="18"/>
          <w:szCs w:val="18"/>
        </w:rPr>
      </w:pPr>
    </w:p>
    <w:p w14:paraId="426E572E" w14:textId="77777777" w:rsidR="00D8535C" w:rsidRDefault="00741E30">
      <w:pPr>
        <w:spacing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E134685" w14:textId="77777777" w:rsidR="00D8535C" w:rsidRDefault="00D8535C">
      <w:pPr>
        <w:spacing w:line="200" w:lineRule="exact"/>
      </w:pPr>
    </w:p>
    <w:p w14:paraId="648528BE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6378E55A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proofErr w:type="gram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0038FDA" w14:textId="77777777" w:rsidR="00D8535C" w:rsidRDefault="00D8535C">
      <w:pPr>
        <w:spacing w:line="180" w:lineRule="exact"/>
        <w:rPr>
          <w:sz w:val="18"/>
          <w:szCs w:val="18"/>
        </w:rPr>
      </w:pPr>
    </w:p>
    <w:p w14:paraId="13B27617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69064E" w14:textId="77777777" w:rsidR="00D8535C" w:rsidRDefault="00D8535C">
      <w:pPr>
        <w:spacing w:line="200" w:lineRule="exact"/>
      </w:pPr>
    </w:p>
    <w:p w14:paraId="1823AFC9" w14:textId="77777777" w:rsidR="00D8535C" w:rsidRDefault="00D8535C">
      <w:pPr>
        <w:spacing w:line="200" w:lineRule="exact"/>
      </w:pPr>
    </w:p>
    <w:p w14:paraId="2C1B7681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49E0D7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E76E5C5" w14:textId="77777777" w:rsidR="00D8535C" w:rsidRDefault="00D8535C">
      <w:pPr>
        <w:spacing w:line="180" w:lineRule="exact"/>
        <w:rPr>
          <w:sz w:val="18"/>
          <w:szCs w:val="18"/>
        </w:rPr>
      </w:pPr>
    </w:p>
    <w:p w14:paraId="22598D1C" w14:textId="77777777" w:rsidR="00D8535C" w:rsidRDefault="00741E30">
      <w:pPr>
        <w:spacing w:line="398" w:lineRule="auto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60873D24" w14:textId="77777777" w:rsidR="00D8535C" w:rsidRDefault="00741E30">
      <w:pPr>
        <w:spacing w:before="4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 w14:paraId="3F418357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4F5884B6" w14:textId="77777777" w:rsidR="00D8535C" w:rsidRDefault="00741E30">
      <w:pPr>
        <w:spacing w:before="29"/>
        <w:ind w:left="225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 w14:paraId="11E8075F" w14:textId="77777777" w:rsidR="00D8535C" w:rsidRDefault="00D8535C">
      <w:pPr>
        <w:spacing w:line="200" w:lineRule="exact"/>
      </w:pPr>
    </w:p>
    <w:p w14:paraId="0D6F8568" w14:textId="77777777" w:rsidR="00D8535C" w:rsidRDefault="00D8535C">
      <w:pPr>
        <w:spacing w:line="200" w:lineRule="exact"/>
      </w:pPr>
    </w:p>
    <w:p w14:paraId="0A5D9B9C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4276552" w14:textId="77777777" w:rsidR="00D8535C" w:rsidRDefault="00741E30">
      <w:pPr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666D6BA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8728B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5EF13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58F06C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 w14:paraId="200C3B79" w14:textId="77777777" w:rsidR="00D8535C" w:rsidRDefault="00D8535C">
      <w:pPr>
        <w:spacing w:line="180" w:lineRule="exact"/>
        <w:rPr>
          <w:sz w:val="18"/>
          <w:szCs w:val="18"/>
        </w:rPr>
      </w:pPr>
    </w:p>
    <w:p w14:paraId="10525B7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428AA04B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34377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407804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 w14:paraId="2D491C9A" w14:textId="77777777" w:rsidR="00D8535C" w:rsidRDefault="00D8535C">
      <w:pPr>
        <w:spacing w:line="180" w:lineRule="exact"/>
        <w:rPr>
          <w:sz w:val="18"/>
          <w:szCs w:val="18"/>
        </w:rPr>
      </w:pPr>
    </w:p>
    <w:p w14:paraId="68DB1031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3709163F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A73EAF" w14:textId="77777777" w:rsidR="00D8535C" w:rsidRDefault="00D8535C">
      <w:pPr>
        <w:spacing w:line="180" w:lineRule="exact"/>
        <w:rPr>
          <w:sz w:val="18"/>
          <w:szCs w:val="18"/>
        </w:rPr>
      </w:pPr>
    </w:p>
    <w:p w14:paraId="151CAA9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 w14:paraId="07C88B91" w14:textId="77777777" w:rsidR="00D8535C" w:rsidRDefault="00D8535C">
      <w:pPr>
        <w:spacing w:line="180" w:lineRule="exact"/>
        <w:rPr>
          <w:sz w:val="18"/>
          <w:szCs w:val="18"/>
        </w:rPr>
      </w:pPr>
    </w:p>
    <w:p w14:paraId="339EFC1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proofErr w:type="gramStart"/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538C91A" w14:textId="77777777" w:rsidR="00D8535C" w:rsidRDefault="00D8535C">
      <w:pPr>
        <w:spacing w:line="200" w:lineRule="exact"/>
      </w:pPr>
    </w:p>
    <w:p w14:paraId="1E87DBBD" w14:textId="77777777" w:rsidR="00D8535C" w:rsidRDefault="00D8535C">
      <w:pPr>
        <w:spacing w:line="200" w:lineRule="exact"/>
      </w:pPr>
    </w:p>
    <w:p w14:paraId="5D05ADB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DE606F8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3CA6287E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6C3FC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D8164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 w14:paraId="18DC73B9" w14:textId="77777777" w:rsidR="00D8535C" w:rsidRDefault="00D8535C">
      <w:pPr>
        <w:spacing w:line="180" w:lineRule="exact"/>
        <w:rPr>
          <w:sz w:val="18"/>
          <w:szCs w:val="18"/>
        </w:rPr>
      </w:pPr>
    </w:p>
    <w:p w14:paraId="5C503B53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0D00C50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94851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9C3EAB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 w14:paraId="1C0FB9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6BA37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0E62A7E0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EF2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3332B9A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 w14:paraId="2D1C7782" w14:textId="77777777" w:rsidR="00D8535C" w:rsidRDefault="00D8535C">
      <w:pPr>
        <w:spacing w:line="180" w:lineRule="exact"/>
        <w:rPr>
          <w:sz w:val="18"/>
          <w:szCs w:val="18"/>
        </w:rPr>
      </w:pPr>
    </w:p>
    <w:p w14:paraId="3821716C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60902B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2BB09F0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16"/>
          <w:pgSz w:w="11920" w:h="16840"/>
          <w:pgMar w:top="960" w:right="1680" w:bottom="280" w:left="620" w:header="752" w:footer="998" w:gutter="0"/>
          <w:pgNumType w:start="11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C793100" w14:textId="77777777" w:rsidR="00D8535C" w:rsidRDefault="00D8535C">
      <w:pPr>
        <w:spacing w:line="200" w:lineRule="exact"/>
      </w:pPr>
    </w:p>
    <w:p w14:paraId="0059ADA9" w14:textId="77777777" w:rsidR="00D8535C" w:rsidRDefault="00D8535C">
      <w:pPr>
        <w:spacing w:line="200" w:lineRule="exact"/>
      </w:pPr>
    </w:p>
    <w:p w14:paraId="0B67EC29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CDBAA7A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0227DA6A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F2BF6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4A5BF07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 w14:paraId="159E583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6AB2CB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1FE04B0B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ABAC8D" w14:textId="77777777" w:rsidR="00D8535C" w:rsidRDefault="00D8535C">
      <w:pPr>
        <w:spacing w:line="180" w:lineRule="exact"/>
        <w:rPr>
          <w:sz w:val="18"/>
          <w:szCs w:val="18"/>
        </w:rPr>
      </w:pPr>
    </w:p>
    <w:p w14:paraId="270788F9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 w14:paraId="671E73B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64A740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4152C328" w14:textId="77777777" w:rsidR="00D8535C" w:rsidRDefault="00741E30">
      <w:pPr>
        <w:spacing w:before="9"/>
        <w:ind w:left="163"/>
        <w:rPr>
          <w:sz w:val="24"/>
          <w:szCs w:val="24"/>
        </w:rPr>
        <w:sectPr w:rsidR="00D8535C">
          <w:footerReference w:type="default" r:id="rId17"/>
          <w:pgSz w:w="11920" w:h="16840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 w14:paraId="1F15A45C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1C4F1432" w14:textId="77777777" w:rsidR="00D8535C" w:rsidRDefault="00D8535C">
      <w:pPr>
        <w:spacing w:line="200" w:lineRule="exact"/>
      </w:pPr>
    </w:p>
    <w:p w14:paraId="20C6938A" w14:textId="77777777" w:rsidR="00D8535C" w:rsidRDefault="00D8535C">
      <w:pPr>
        <w:spacing w:line="200" w:lineRule="exact"/>
      </w:pPr>
    </w:p>
    <w:p w14:paraId="7D16D2A5" w14:textId="77777777" w:rsidR="00D8535C" w:rsidRDefault="00D8535C">
      <w:pPr>
        <w:spacing w:line="200" w:lineRule="exact"/>
      </w:pPr>
    </w:p>
    <w:p w14:paraId="6F9C0903" w14:textId="77777777" w:rsidR="00D8535C" w:rsidRDefault="00D8535C">
      <w:pPr>
        <w:spacing w:line="200" w:lineRule="exact"/>
      </w:pPr>
    </w:p>
    <w:p w14:paraId="5012A8B5" w14:textId="77777777" w:rsidR="00D8535C" w:rsidRDefault="00D8535C">
      <w:pPr>
        <w:spacing w:line="200" w:lineRule="exact"/>
      </w:pPr>
    </w:p>
    <w:p w14:paraId="76DF01E4" w14:textId="77777777" w:rsidR="00D8535C" w:rsidRDefault="00741E30">
      <w:pPr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 w14:paraId="6458755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09BACEE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5F46041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18F50D" w14:textId="77777777" w:rsidR="00D8535C" w:rsidRDefault="00D8535C">
      <w:pPr>
        <w:spacing w:line="180" w:lineRule="exact"/>
        <w:rPr>
          <w:sz w:val="18"/>
          <w:szCs w:val="18"/>
        </w:rPr>
      </w:pPr>
    </w:p>
    <w:p w14:paraId="047DBAC2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 w14:paraId="66725F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47061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27181C85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0AE7A4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6569C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98B48A" w14:textId="77777777" w:rsidR="00D8535C" w:rsidRDefault="00D8535C">
      <w:pPr>
        <w:spacing w:line="200" w:lineRule="exact"/>
      </w:pPr>
    </w:p>
    <w:p w14:paraId="4A52EE85" w14:textId="77777777" w:rsidR="00D8535C" w:rsidRDefault="00D8535C">
      <w:pPr>
        <w:spacing w:line="200" w:lineRule="exact"/>
      </w:pPr>
    </w:p>
    <w:p w14:paraId="6A953CBB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7A47B8A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C840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5FF4BEAD" w14:textId="77777777" w:rsidR="00D8535C" w:rsidRDefault="00741E30">
      <w:pPr>
        <w:spacing w:line="258" w:lineRule="auto"/>
        <w:ind w:left="100" w:right="62"/>
        <w:rPr>
          <w:sz w:val="24"/>
          <w:szCs w:val="24"/>
        </w:rPr>
        <w:sectPr w:rsidR="00D8535C">
          <w:pgSz w:w="11920" w:h="16840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4B43E916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0751BC99" w14:textId="77777777" w:rsidR="00D8535C" w:rsidRDefault="00D8535C">
      <w:pPr>
        <w:spacing w:line="200" w:lineRule="exact"/>
      </w:pPr>
    </w:p>
    <w:p w14:paraId="65BCF79F" w14:textId="77777777" w:rsidR="00D8535C" w:rsidRDefault="00D8535C">
      <w:pPr>
        <w:spacing w:line="200" w:lineRule="exact"/>
      </w:pPr>
    </w:p>
    <w:p w14:paraId="1D7477E3" w14:textId="77777777" w:rsidR="00D8535C" w:rsidRDefault="00D8535C">
      <w:pPr>
        <w:spacing w:line="200" w:lineRule="exact"/>
      </w:pPr>
    </w:p>
    <w:p w14:paraId="1828133D" w14:textId="77777777" w:rsidR="00D8535C" w:rsidRDefault="00D8535C">
      <w:pPr>
        <w:spacing w:line="200" w:lineRule="exact"/>
      </w:pPr>
    </w:p>
    <w:p w14:paraId="5476C17B" w14:textId="77777777" w:rsidR="00D8535C" w:rsidRDefault="00D8535C">
      <w:pPr>
        <w:spacing w:line="200" w:lineRule="exact"/>
      </w:pPr>
    </w:p>
    <w:p w14:paraId="6AE97FF8" w14:textId="77777777" w:rsidR="00D8535C" w:rsidRDefault="00741E30">
      <w:pPr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 w14:paraId="1ADF49B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031B349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BC5EA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6887E3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D60033E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0769188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65DE8C97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5C47ABD" w14:textId="77777777" w:rsidR="00D8535C" w:rsidRDefault="00741E30">
      <w:pPr>
        <w:spacing w:line="258" w:lineRule="auto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hyperlink r:id="rId18"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2"/>
            <w:sz w:val="24"/>
            <w:szCs w:val="24"/>
          </w:rPr>
          <w:t>-</w:t>
        </w:r>
        <w:r>
          <w:rPr>
            <w:sz w:val="24"/>
            <w:szCs w:val="24"/>
          </w:rPr>
          <w:t>p</w:t>
        </w:r>
        <w:r>
          <w:rPr>
            <w:spacing w:val="-1"/>
            <w:sz w:val="24"/>
            <w:szCs w:val="24"/>
          </w:rPr>
          <w:t>a</w:t>
        </w:r>
        <w:r>
          <w:rPr>
            <w:spacing w:val="-5"/>
            <w:sz w:val="24"/>
            <w:szCs w:val="24"/>
          </w:rPr>
          <w:t>n</w:t>
        </w:r>
        <w:r>
          <w:rPr>
            <w:spacing w:val="4"/>
            <w:sz w:val="24"/>
            <w:szCs w:val="24"/>
          </w:rPr>
          <w:t>e</w:t>
        </w:r>
        <w:r>
          <w:rPr>
            <w:sz w:val="24"/>
            <w:szCs w:val="24"/>
          </w:rPr>
          <w:t>l</w:t>
        </w:r>
        <w:r>
          <w:rPr>
            <w:spacing w:val="-7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d</w:t>
        </w:r>
        <w:r>
          <w:rPr>
            <w:spacing w:val="-4"/>
            <w:sz w:val="24"/>
            <w:szCs w:val="24"/>
          </w:rPr>
          <w:t>i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p</w:t>
        </w:r>
        <w:r>
          <w:rPr>
            <w:sz w:val="24"/>
            <w:szCs w:val="24"/>
          </w:rPr>
          <w:t>l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y</w:t>
        </w:r>
        <w:r>
          <w:rPr>
            <w:spacing w:val="-6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</w:hyperlink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hyperlink r:id="rId19">
        <w:r>
          <w:rPr>
            <w:spacing w:val="-1"/>
            <w:sz w:val="24"/>
            <w:szCs w:val="24"/>
          </w:rPr>
          <w:t>e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</w:t>
        </w:r>
        <w:r>
          <w:rPr>
            <w:spacing w:val="1"/>
            <w:sz w:val="24"/>
            <w:szCs w:val="24"/>
          </w:rPr>
          <w:t>r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n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y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d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-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t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</w:hyperlink>
      <w:hyperlink r:id="rId20">
        <w:r>
          <w:rPr>
            <w:sz w:val="24"/>
            <w:szCs w:val="24"/>
          </w:rPr>
          <w:t xml:space="preserve"> 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v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t</w:t>
        </w:r>
      </w:hyperlink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hyperlink r:id="rId21">
        <w:r>
          <w:rPr>
            <w:sz w:val="24"/>
            <w:szCs w:val="24"/>
          </w:rPr>
          <w:t>l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q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  <w:r>
          <w:rPr>
            <w:spacing w:val="6"/>
            <w:sz w:val="24"/>
            <w:szCs w:val="24"/>
          </w:rPr>
          <w:t>r</w:t>
        </w:r>
        <w:r>
          <w:rPr>
            <w:spacing w:val="-10"/>
            <w:sz w:val="24"/>
            <w:szCs w:val="24"/>
          </w:rPr>
          <w:t>y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t</w:t>
        </w:r>
        <w:r>
          <w:rPr>
            <w:spacing w:val="4"/>
            <w:sz w:val="24"/>
            <w:szCs w:val="24"/>
          </w:rPr>
          <w:t>a</w:t>
        </w:r>
        <w:r>
          <w:rPr>
            <w:spacing w:val="-4"/>
            <w:sz w:val="24"/>
            <w:szCs w:val="24"/>
          </w:rPr>
          <w:t>l</w:t>
        </w:r>
        <w:r>
          <w:rPr>
            <w:sz w:val="24"/>
            <w:szCs w:val="24"/>
          </w:rPr>
          <w:t>s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</w:hyperlink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hyperlink r:id="rId22">
        <w:r>
          <w:rPr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6"/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ze</w:t>
        </w:r>
        <w:r>
          <w:rPr>
            <w:spacing w:val="6"/>
            <w:sz w:val="24"/>
            <w:szCs w:val="24"/>
          </w:rPr>
          <w:t>r</w:t>
        </w:r>
        <w:r>
          <w:rPr>
            <w:spacing w:val="-3"/>
            <w:sz w:val="24"/>
            <w:szCs w:val="24"/>
          </w:rPr>
          <w:t>’</w:t>
        </w:r>
        <w:r>
          <w:rPr>
            <w:spacing w:val="-1"/>
            <w:sz w:val="24"/>
            <w:szCs w:val="24"/>
          </w:rPr>
          <w:t>s</w:t>
        </w:r>
        <w:r>
          <w:rPr>
            <w:sz w:val="24"/>
            <w:szCs w:val="24"/>
          </w:rPr>
          <w:t>.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L</w:t>
        </w:r>
      </w:hyperlink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hyperlink r:id="rId23">
        <w:r>
          <w:rPr>
            <w:sz w:val="24"/>
            <w:szCs w:val="24"/>
          </w:rPr>
          <w:t>b</w:t>
        </w:r>
        <w:r>
          <w:rPr>
            <w:spacing w:val="-1"/>
            <w:sz w:val="24"/>
            <w:szCs w:val="24"/>
          </w:rPr>
          <w:t>ac</w:t>
        </w:r>
        <w:r>
          <w:rPr>
            <w:spacing w:val="5"/>
            <w:sz w:val="24"/>
            <w:szCs w:val="24"/>
          </w:rPr>
          <w:t>k</w:t>
        </w:r>
        <w:r>
          <w:rPr>
            <w:spacing w:val="-4"/>
            <w:sz w:val="24"/>
            <w:szCs w:val="24"/>
          </w:rPr>
          <w:t>li</w:t>
        </w:r>
        <w:r>
          <w:rPr>
            <w:spacing w:val="5"/>
            <w:sz w:val="24"/>
            <w:szCs w:val="24"/>
          </w:rPr>
          <w:t>g</w:t>
        </w:r>
        <w:r>
          <w:rPr>
            <w:spacing w:val="-5"/>
            <w:sz w:val="24"/>
            <w:szCs w:val="24"/>
          </w:rPr>
          <w:t>h</w:t>
        </w:r>
        <w:r>
          <w:rPr>
            <w:sz w:val="24"/>
            <w:szCs w:val="24"/>
          </w:rPr>
          <w:t>t</w:t>
        </w:r>
        <w:r>
          <w:rPr>
            <w:spacing w:val="8"/>
            <w:sz w:val="24"/>
            <w:szCs w:val="24"/>
          </w:rPr>
          <w:t xml:space="preserve"> </w:t>
        </w:r>
        <w:r>
          <w:rPr>
            <w:sz w:val="24"/>
            <w:szCs w:val="24"/>
          </w:rPr>
          <w:t>or</w:t>
        </w:r>
      </w:hyperlink>
      <w:r>
        <w:rPr>
          <w:spacing w:val="-1"/>
          <w:sz w:val="24"/>
          <w:szCs w:val="24"/>
        </w:rPr>
        <w:t xml:space="preserve"> </w:t>
      </w:r>
      <w:hyperlink r:id="rId24">
        <w:r>
          <w:rPr>
            <w:spacing w:val="1"/>
            <w:sz w:val="24"/>
            <w:szCs w:val="24"/>
          </w:rPr>
          <w:t>r</w:t>
        </w:r>
        <w:r>
          <w:rPr>
            <w:spacing w:val="-1"/>
            <w:sz w:val="24"/>
            <w:szCs w:val="24"/>
          </w:rPr>
          <w:t>e</w:t>
        </w:r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to</w:t>
        </w:r>
        <w:r>
          <w:rPr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 xml:space="preserve"> </w:t>
        </w:r>
        <w:r>
          <w:rPr>
            <w:sz w:val="24"/>
            <w:szCs w:val="24"/>
          </w:rPr>
          <w:t>to</w:t>
        </w:r>
      </w:hyperlink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ur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hyperlink r:id="rId25"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n</w:t>
        </w:r>
        <w:r>
          <w:rPr>
            <w:spacing w:val="5"/>
            <w:sz w:val="24"/>
            <w:szCs w:val="24"/>
          </w:rPr>
          <w:t>o</w:t>
        </w:r>
        <w:r>
          <w:rPr>
            <w:spacing w:val="-1"/>
            <w:sz w:val="24"/>
            <w:szCs w:val="24"/>
          </w:rPr>
          <w:t>c</w:t>
        </w:r>
        <w:r>
          <w:rPr>
            <w:spacing w:val="-5"/>
            <w:sz w:val="24"/>
            <w:szCs w:val="24"/>
          </w:rPr>
          <w:t>h</w:t>
        </w:r>
        <w:r>
          <w:rPr>
            <w:spacing w:val="1"/>
            <w:sz w:val="24"/>
            <w:szCs w:val="24"/>
          </w:rPr>
          <w:t>r</w:t>
        </w:r>
        <w:r>
          <w:rPr>
            <w:spacing w:val="9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m</w:t>
        </w:r>
        <w:r>
          <w:rPr>
            <w:spacing w:val="1"/>
            <w:sz w:val="24"/>
            <w:szCs w:val="24"/>
          </w:rPr>
          <w:t>e</w:t>
        </w:r>
        <w:r>
          <w:rPr>
            <w:sz w:val="24"/>
            <w:szCs w:val="24"/>
          </w:rPr>
          <w:t>.</w:t>
        </w:r>
        <w:r>
          <w:rPr>
            <w:spacing w:val="5"/>
            <w:sz w:val="24"/>
            <w:szCs w:val="24"/>
          </w:rPr>
          <w:t xml:space="preserve"> </w:t>
        </w:r>
        <w:r>
          <w:rPr>
            <w:spacing w:val="-3"/>
            <w:sz w:val="24"/>
            <w:szCs w:val="24"/>
          </w:rPr>
          <w:t>I</w:t>
        </w:r>
      </w:hyperlink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DA55E20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C18FE0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D6AEC1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7FB1C3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7779B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0D858A1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 w14:paraId="570EA28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677E6557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7702B94E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3E8BEB7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8D4C6B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5D91554" w14:textId="77777777" w:rsidR="00D8535C" w:rsidRDefault="00C91012">
      <w:pPr>
        <w:ind w:left="100"/>
      </w:pPr>
      <w:r>
        <w:pict w14:anchorId="1AC0B65E">
          <v:shape id="_x0000_i1028" type="#_x0000_t75" style="width:528pt;height:198.75pt">
            <v:imagedata r:id="rId26" o:title=""/>
          </v:shape>
        </w:pict>
      </w:r>
    </w:p>
    <w:p w14:paraId="64141B1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726050E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740D221B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36E264D0" w14:textId="77777777" w:rsidR="00D8535C" w:rsidRDefault="00741E30">
      <w:pPr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 w14:paraId="264254E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C01DD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14:paraId="3A45F84E" w14:textId="77777777" w:rsidR="00D8535C" w:rsidRDefault="00D8535C">
      <w:pPr>
        <w:spacing w:line="180" w:lineRule="exact"/>
        <w:rPr>
          <w:sz w:val="18"/>
          <w:szCs w:val="18"/>
        </w:rPr>
      </w:pPr>
    </w:p>
    <w:p w14:paraId="2953A673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092542A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57AAEF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7E976A0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1CBC48C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513FEA4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1C0B8135" w14:textId="77777777" w:rsidR="00D8535C" w:rsidRDefault="00741E30">
      <w:pPr>
        <w:ind w:left="283"/>
        <w:rPr>
          <w:sz w:val="24"/>
          <w:szCs w:val="24"/>
        </w:rPr>
        <w:sectPr w:rsidR="00D8535C">
          <w:pgSz w:w="11920" w:h="16840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06898D0" w14:textId="77777777" w:rsidR="00D8535C" w:rsidRDefault="00D8535C">
      <w:pPr>
        <w:spacing w:line="200" w:lineRule="exact"/>
      </w:pPr>
    </w:p>
    <w:p w14:paraId="47BB0CC6" w14:textId="77777777" w:rsidR="00D8535C" w:rsidRDefault="00D8535C">
      <w:pPr>
        <w:spacing w:line="200" w:lineRule="exact"/>
      </w:pPr>
    </w:p>
    <w:p w14:paraId="6DE5DE05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6836918" w14:textId="77777777" w:rsidR="00D8535C" w:rsidRDefault="00741E30">
      <w:pPr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A637A30" w14:textId="77777777" w:rsidR="00D8535C" w:rsidRDefault="00D8535C">
      <w:pPr>
        <w:spacing w:line="180" w:lineRule="exact"/>
        <w:rPr>
          <w:sz w:val="18"/>
          <w:szCs w:val="18"/>
        </w:rPr>
      </w:pPr>
    </w:p>
    <w:p w14:paraId="75534D50" w14:textId="77777777" w:rsidR="00D8535C" w:rsidRDefault="00741E30">
      <w:pPr>
        <w:spacing w:line="398" w:lineRule="auto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 w14:paraId="17C9FA04" w14:textId="77777777" w:rsidR="00D8535C" w:rsidRDefault="00741E30">
      <w:pPr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3A8919F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8B6AAAB" w14:textId="77777777" w:rsidR="00D8535C" w:rsidRDefault="00741E30">
      <w:pPr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2BE3EF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218DD" w14:textId="77777777" w:rsidR="00D8535C" w:rsidRDefault="00741E30">
      <w:pPr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 w14:paraId="0500CAA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6B1F85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A4E34B" w14:textId="77777777" w:rsidR="00D8535C" w:rsidRDefault="00D8535C">
      <w:pPr>
        <w:spacing w:line="180" w:lineRule="exact"/>
        <w:rPr>
          <w:sz w:val="18"/>
          <w:szCs w:val="18"/>
        </w:rPr>
      </w:pPr>
    </w:p>
    <w:p w14:paraId="32B09401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 w14:paraId="3B2AC973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37F078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6B4FF20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5059EE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14:paraId="73AD2CEC" w14:textId="77777777" w:rsidR="00D8535C" w:rsidRDefault="00D8535C">
      <w:pPr>
        <w:spacing w:line="180" w:lineRule="exact"/>
        <w:rPr>
          <w:sz w:val="18"/>
          <w:szCs w:val="18"/>
        </w:rPr>
      </w:pPr>
    </w:p>
    <w:p w14:paraId="55A15E6E" w14:textId="77777777" w:rsidR="00D8535C" w:rsidRDefault="00741E30">
      <w:pPr>
        <w:spacing w:line="396" w:lineRule="auto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proofErr w:type="gramStart"/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AB0962D" w14:textId="77777777" w:rsidR="00D8535C" w:rsidRDefault="00741E30">
      <w:pPr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37E0B9F" w14:textId="77777777" w:rsidR="00D8535C" w:rsidRDefault="00D8535C">
      <w:pPr>
        <w:spacing w:line="180" w:lineRule="exact"/>
        <w:rPr>
          <w:sz w:val="18"/>
          <w:szCs w:val="18"/>
        </w:rPr>
      </w:pPr>
    </w:p>
    <w:p w14:paraId="2590B359" w14:textId="77777777" w:rsidR="00D8535C" w:rsidRDefault="00741E30">
      <w:pPr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B3D15FA" w14:textId="77777777" w:rsidR="00D8535C" w:rsidRDefault="00D8535C">
      <w:pPr>
        <w:spacing w:line="180" w:lineRule="exact"/>
        <w:rPr>
          <w:sz w:val="18"/>
          <w:szCs w:val="18"/>
        </w:rPr>
      </w:pPr>
    </w:p>
    <w:p w14:paraId="3180FDF3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C9B1CD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5AEE5A3" w14:textId="77777777" w:rsidR="00D8535C" w:rsidRDefault="00741E30">
      <w:pPr>
        <w:spacing w:line="396" w:lineRule="auto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proofErr w:type="gramStart"/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1AC5D28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7E9130" w14:textId="77777777" w:rsidR="00D8535C" w:rsidRDefault="00D8535C">
      <w:pPr>
        <w:spacing w:line="180" w:lineRule="exact"/>
        <w:rPr>
          <w:sz w:val="18"/>
          <w:szCs w:val="18"/>
        </w:rPr>
      </w:pPr>
    </w:p>
    <w:p w14:paraId="6E94A71E" w14:textId="77777777" w:rsidR="00D8535C" w:rsidRDefault="00741E30">
      <w:pPr>
        <w:spacing w:line="398" w:lineRule="auto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7DC0B14" w14:textId="77777777" w:rsidR="00D8535C" w:rsidRDefault="00741E30">
      <w:pPr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A1EEBC" w14:textId="77777777" w:rsidR="00D8535C" w:rsidRDefault="00D8535C">
      <w:pPr>
        <w:spacing w:line="180" w:lineRule="exact"/>
        <w:rPr>
          <w:sz w:val="18"/>
          <w:szCs w:val="18"/>
        </w:rPr>
      </w:pPr>
    </w:p>
    <w:p w14:paraId="72506E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A914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B73296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C098B0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2831C9" w14:textId="77777777" w:rsidR="00D8535C" w:rsidRDefault="00741E30">
      <w:pPr>
        <w:spacing w:line="260" w:lineRule="exact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0AD179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0412E68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236FA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7F88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3D9DC181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6815342C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07F72A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045EFF8A" w14:textId="77777777" w:rsidR="00D8535C" w:rsidRDefault="00D8535C">
      <w:pPr>
        <w:spacing w:line="200" w:lineRule="exact"/>
      </w:pPr>
    </w:p>
    <w:p w14:paraId="4B7DF672" w14:textId="77777777" w:rsidR="00D8535C" w:rsidRDefault="00D8535C">
      <w:pPr>
        <w:spacing w:line="200" w:lineRule="exact"/>
      </w:pPr>
    </w:p>
    <w:p w14:paraId="3A645EC9" w14:textId="77777777" w:rsidR="00D8535C" w:rsidRDefault="00D8535C">
      <w:pPr>
        <w:spacing w:line="200" w:lineRule="exact"/>
      </w:pPr>
    </w:p>
    <w:p w14:paraId="37952A06" w14:textId="77777777" w:rsidR="00D8535C" w:rsidRDefault="00741E30">
      <w:pPr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 w14:paraId="7079FC52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D1D552" w14:textId="77777777" w:rsidR="00D8535C" w:rsidRDefault="00741E30">
      <w:pPr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16F16443" w14:textId="77777777" w:rsidR="00D8535C" w:rsidRDefault="00D8535C">
      <w:pPr>
        <w:spacing w:line="180" w:lineRule="exact"/>
        <w:rPr>
          <w:sz w:val="19"/>
          <w:szCs w:val="19"/>
        </w:rPr>
      </w:pPr>
    </w:p>
    <w:p w14:paraId="45A01E07" w14:textId="77777777" w:rsidR="00D8535C" w:rsidRDefault="00741E30">
      <w:pPr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AACDB85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46E432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5512EDBB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52371279" w14:textId="77777777" w:rsidR="00D8535C" w:rsidRDefault="00741E30">
      <w:pPr>
        <w:spacing w:line="258" w:lineRule="auto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5CC893F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32B9EED5" w14:textId="77777777" w:rsidR="00D8535C" w:rsidRDefault="00741E30">
      <w:pPr>
        <w:spacing w:line="258" w:lineRule="auto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 w14:paraId="220C3D05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A8DA1E9" w14:textId="77777777" w:rsidR="00D8535C" w:rsidRDefault="00741E30">
      <w:pPr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689513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CFDA88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3A386046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1FD22D9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5D2C546B" w14:textId="77777777" w:rsidR="00D8535C" w:rsidRDefault="00D8535C">
      <w:pPr>
        <w:spacing w:line="200" w:lineRule="exact"/>
      </w:pPr>
    </w:p>
    <w:p w14:paraId="08AF8728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50E0CDCA" w14:textId="77777777" w:rsidR="00D8535C" w:rsidRDefault="00741E30">
      <w:pPr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5B43AA6E" w14:textId="77777777" w:rsidR="00D8535C" w:rsidRDefault="00D8535C">
      <w:pPr>
        <w:spacing w:line="120" w:lineRule="exact"/>
        <w:rPr>
          <w:sz w:val="12"/>
          <w:szCs w:val="12"/>
        </w:rPr>
      </w:pPr>
    </w:p>
    <w:p w14:paraId="4DEE14F4" w14:textId="77777777" w:rsidR="00D8535C" w:rsidRDefault="00D8535C">
      <w:pPr>
        <w:spacing w:line="200" w:lineRule="exact"/>
      </w:pPr>
    </w:p>
    <w:p w14:paraId="41A6AA0F" w14:textId="77777777" w:rsidR="00D8535C" w:rsidRDefault="00C91012">
      <w:pPr>
        <w:ind w:left="248"/>
      </w:pPr>
      <w:r>
        <w:pict w14:anchorId="6E20EFDD">
          <v:shape id="_x0000_i1029" type="#_x0000_t75" style="width:509.25pt;height:249.75pt">
            <v:imagedata r:id="rId27" o:title=""/>
          </v:shape>
        </w:pict>
      </w:r>
    </w:p>
    <w:p w14:paraId="31D6DDFD" w14:textId="77777777" w:rsidR="00D8535C" w:rsidRDefault="00D8535C">
      <w:pPr>
        <w:spacing w:before="4" w:line="180" w:lineRule="exact"/>
        <w:rPr>
          <w:sz w:val="19"/>
          <w:szCs w:val="19"/>
        </w:rPr>
      </w:pPr>
    </w:p>
    <w:p w14:paraId="1B0EF2E7" w14:textId="77777777" w:rsidR="00D8535C" w:rsidRDefault="00D8535C">
      <w:pPr>
        <w:spacing w:line="200" w:lineRule="exact"/>
      </w:pPr>
    </w:p>
    <w:p w14:paraId="2789400B" w14:textId="77777777" w:rsidR="00D8535C" w:rsidRDefault="00D8535C">
      <w:pPr>
        <w:spacing w:line="200" w:lineRule="exact"/>
      </w:pPr>
    </w:p>
    <w:p w14:paraId="576A9B58" w14:textId="77777777" w:rsidR="00D8535C" w:rsidRDefault="00741E30">
      <w:pPr>
        <w:ind w:left="100" w:right="9732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FD66566" w14:textId="77777777" w:rsidR="00D8535C" w:rsidRDefault="00D8535C">
      <w:pPr>
        <w:spacing w:line="180" w:lineRule="exact"/>
        <w:rPr>
          <w:sz w:val="18"/>
          <w:szCs w:val="18"/>
        </w:rPr>
      </w:pPr>
    </w:p>
    <w:p w14:paraId="4EFCB925" w14:textId="77777777" w:rsidR="00D8535C" w:rsidRDefault="00741E30">
      <w:pPr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 w14:paraId="505798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7051B5" w14:textId="77777777" w:rsidR="00D8535C" w:rsidRDefault="00741E30">
      <w:pPr>
        <w:spacing w:line="398" w:lineRule="auto"/>
        <w:ind w:left="100" w:right="8324"/>
        <w:jc w:val="both"/>
        <w:rPr>
          <w:sz w:val="24"/>
          <w:szCs w:val="24"/>
        </w:rPr>
        <w:sectPr w:rsidR="00D8535C">
          <w:pgSz w:w="11920" w:h="16840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 w14:paraId="2EFB6EB0" w14:textId="77777777" w:rsidR="00D8535C" w:rsidRDefault="00D8535C">
      <w:pPr>
        <w:spacing w:line="200" w:lineRule="exact"/>
      </w:pPr>
    </w:p>
    <w:p w14:paraId="7ED218EB" w14:textId="77777777" w:rsidR="00D8535C" w:rsidRDefault="00D8535C">
      <w:pPr>
        <w:spacing w:line="200" w:lineRule="exact"/>
      </w:pPr>
    </w:p>
    <w:p w14:paraId="5D12FE68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CB6D28B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 w14:paraId="4CB7F483" w14:textId="77777777" w:rsidR="00D8535C" w:rsidRDefault="00D8535C">
      <w:pPr>
        <w:spacing w:line="180" w:lineRule="exact"/>
        <w:rPr>
          <w:sz w:val="18"/>
          <w:szCs w:val="18"/>
        </w:rPr>
      </w:pPr>
    </w:p>
    <w:p w14:paraId="482C338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62C0EDF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E764AF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3B25BF17" w14:textId="77777777" w:rsidR="00D8535C" w:rsidRDefault="00D8535C">
      <w:pPr>
        <w:spacing w:line="180" w:lineRule="exact"/>
        <w:rPr>
          <w:sz w:val="18"/>
          <w:szCs w:val="18"/>
        </w:rPr>
      </w:pPr>
    </w:p>
    <w:p w14:paraId="3220B065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2B1BE0C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AA36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 w14:paraId="4CAABAD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DEA6C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2A70CCD" w14:textId="77777777" w:rsidR="00D8535C" w:rsidRDefault="00D8535C">
      <w:pPr>
        <w:spacing w:line="180" w:lineRule="exact"/>
        <w:rPr>
          <w:sz w:val="18"/>
          <w:szCs w:val="18"/>
        </w:rPr>
      </w:pPr>
    </w:p>
    <w:p w14:paraId="2DA2C69A" w14:textId="77777777" w:rsidR="00D8535C" w:rsidRDefault="00741E30">
      <w:pPr>
        <w:spacing w:line="396" w:lineRule="auto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58A9C947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proofErr w:type="gramStart"/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gram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49B7F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C7C57B2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93D2C7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ADED0A8" w14:textId="77777777" w:rsidR="00D8535C" w:rsidRDefault="00741E30">
      <w:pPr>
        <w:spacing w:line="396" w:lineRule="auto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F77C32" w14:textId="77777777" w:rsidR="00D8535C" w:rsidRDefault="00741E3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468B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1263E3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08EDDD9" w14:textId="77777777" w:rsidR="00D8535C" w:rsidRDefault="00D8535C">
      <w:pPr>
        <w:spacing w:line="180" w:lineRule="exact"/>
        <w:rPr>
          <w:sz w:val="18"/>
          <w:szCs w:val="18"/>
        </w:rPr>
      </w:pPr>
    </w:p>
    <w:p w14:paraId="43E19444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4001C4A7" w14:textId="77777777" w:rsidR="00D8535C" w:rsidRDefault="00D8535C">
      <w:pPr>
        <w:spacing w:line="180" w:lineRule="exact"/>
        <w:rPr>
          <w:sz w:val="18"/>
          <w:szCs w:val="18"/>
        </w:rPr>
      </w:pPr>
    </w:p>
    <w:p w14:paraId="1EE20D3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proofErr w:type="gramEnd"/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6122BD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CA818E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 w14:paraId="4FD8CE78" w14:textId="77777777" w:rsidR="00D8535C" w:rsidRDefault="00D8535C">
      <w:pPr>
        <w:spacing w:line="180" w:lineRule="exact"/>
        <w:rPr>
          <w:sz w:val="18"/>
          <w:szCs w:val="18"/>
        </w:rPr>
      </w:pPr>
    </w:p>
    <w:p w14:paraId="4B75C00A" w14:textId="77777777" w:rsidR="00D8535C" w:rsidRDefault="00741E30">
      <w:pPr>
        <w:spacing w:line="400" w:lineRule="auto"/>
        <w:ind w:left="100" w:right="8451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F550F6E" w14:textId="77777777" w:rsidR="00D8535C" w:rsidRDefault="00741E30">
      <w:pPr>
        <w:spacing w:before="2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7D3DD9F5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48DF748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8647DE" w14:textId="77777777" w:rsidR="00D8535C" w:rsidRDefault="00D8535C">
      <w:pPr>
        <w:spacing w:line="200" w:lineRule="exact"/>
      </w:pPr>
    </w:p>
    <w:p w14:paraId="1D7FEDE9" w14:textId="77777777" w:rsidR="00D8535C" w:rsidRDefault="00D8535C">
      <w:pPr>
        <w:spacing w:line="200" w:lineRule="exact"/>
      </w:pPr>
    </w:p>
    <w:p w14:paraId="4FD6CA73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7E21909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68B3EF01" w14:textId="77777777" w:rsidR="00D8535C" w:rsidRDefault="00D8535C">
      <w:pPr>
        <w:spacing w:line="180" w:lineRule="exact"/>
        <w:rPr>
          <w:sz w:val="18"/>
          <w:szCs w:val="18"/>
        </w:rPr>
      </w:pPr>
    </w:p>
    <w:p w14:paraId="59E4DB98" w14:textId="77777777" w:rsidR="00D8535C" w:rsidRDefault="00741E30">
      <w:pPr>
        <w:spacing w:line="259" w:lineRule="auto"/>
        <w:ind w:left="100" w:right="74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3BC93514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1061875" w14:textId="77777777" w:rsidR="00D8535C" w:rsidRDefault="00D8535C">
      <w:pPr>
        <w:spacing w:line="200" w:lineRule="exact"/>
      </w:pPr>
    </w:p>
    <w:p w14:paraId="51E51253" w14:textId="77777777" w:rsidR="00D8535C" w:rsidRDefault="00D8535C">
      <w:pPr>
        <w:spacing w:line="200" w:lineRule="exact"/>
      </w:pPr>
    </w:p>
    <w:p w14:paraId="5BFCE17A" w14:textId="77777777" w:rsidR="00D8535C" w:rsidRDefault="00D8535C">
      <w:pPr>
        <w:spacing w:line="200" w:lineRule="exact"/>
      </w:pPr>
    </w:p>
    <w:p w14:paraId="0F62F1AB" w14:textId="77777777" w:rsidR="00D8535C" w:rsidRDefault="00741E30">
      <w:pPr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 w14:paraId="61DDF99F" w14:textId="77777777" w:rsidR="00D8535C" w:rsidRDefault="00D8535C">
      <w:pPr>
        <w:spacing w:line="200" w:lineRule="exact"/>
      </w:pPr>
    </w:p>
    <w:p w14:paraId="1BBE3410" w14:textId="77777777" w:rsidR="00D8535C" w:rsidRDefault="00D8535C">
      <w:pPr>
        <w:spacing w:line="200" w:lineRule="exact"/>
      </w:pPr>
    </w:p>
    <w:p w14:paraId="6AE0017B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2EA5CA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294F380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24492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E16CE8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FF0DAE" w14:textId="77777777" w:rsidR="00D8535C" w:rsidRDefault="00741E30">
      <w:pPr>
        <w:tabs>
          <w:tab w:val="left" w:pos="820"/>
        </w:tabs>
        <w:spacing w:line="256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2BC9BDD" w14:textId="77777777" w:rsidR="00D8535C" w:rsidRDefault="00D8535C">
      <w:pPr>
        <w:spacing w:before="2" w:line="160" w:lineRule="exact"/>
        <w:rPr>
          <w:sz w:val="17"/>
          <w:szCs w:val="17"/>
        </w:rPr>
      </w:pPr>
    </w:p>
    <w:p w14:paraId="38B423F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71D544F3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DC3064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DD4B020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 w14:paraId="4375AFC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14E4BA83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25D3F1E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4EF51618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2B5D805F" w14:textId="77777777" w:rsidR="00D8535C" w:rsidRDefault="00741E30">
      <w:pPr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 w14:paraId="3D127455" w14:textId="77777777" w:rsidR="00D8535C" w:rsidRDefault="00741E30">
      <w:pPr>
        <w:spacing w:before="18" w:line="280" w:lineRule="exact"/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proofErr w:type="gramEnd"/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 w14:paraId="0805C716" w14:textId="77777777" w:rsidR="00D8535C" w:rsidRDefault="00D8535C">
      <w:pPr>
        <w:spacing w:line="200" w:lineRule="exact"/>
      </w:pPr>
    </w:p>
    <w:p w14:paraId="60B3412D" w14:textId="77777777" w:rsidR="00D8535C" w:rsidRDefault="00D8535C">
      <w:pPr>
        <w:spacing w:before="6" w:line="280" w:lineRule="exact"/>
        <w:rPr>
          <w:sz w:val="28"/>
          <w:szCs w:val="28"/>
        </w:rPr>
      </w:pPr>
    </w:p>
    <w:p w14:paraId="57D83F4D" w14:textId="77777777" w:rsidR="00D8535C" w:rsidRDefault="00C91012">
      <w:pPr>
        <w:ind w:left="638"/>
      </w:pPr>
      <w:r>
        <w:pict w14:anchorId="009EE893">
          <v:shape id="_x0000_i1030" type="#_x0000_t75" style="width:469.5pt;height:251.25pt">
            <v:imagedata r:id="rId28" o:title=""/>
          </v:shape>
        </w:pict>
      </w:r>
    </w:p>
    <w:p w14:paraId="1E0152A7" w14:textId="77777777" w:rsidR="00D8535C" w:rsidRDefault="00D8535C">
      <w:pPr>
        <w:spacing w:before="3" w:line="140" w:lineRule="exact"/>
        <w:rPr>
          <w:sz w:val="15"/>
          <w:szCs w:val="15"/>
        </w:rPr>
        <w:sectPr w:rsidR="00D8535C">
          <w:pgSz w:w="11920" w:h="16840"/>
          <w:pgMar w:top="960" w:right="980" w:bottom="280" w:left="620" w:header="752" w:footer="888" w:gutter="0"/>
          <w:cols w:space="720"/>
        </w:sectPr>
      </w:pPr>
    </w:p>
    <w:p w14:paraId="33CC96CD" w14:textId="77777777" w:rsidR="00D8535C" w:rsidRDefault="00741E30">
      <w:pPr>
        <w:spacing w:before="29"/>
        <w:ind w:left="100" w:right="-56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C210E9" w14:textId="77777777" w:rsidR="00D8535C" w:rsidRDefault="00741E30">
      <w:pPr>
        <w:spacing w:line="200" w:lineRule="exact"/>
      </w:pPr>
      <w:r>
        <w:br w:type="column"/>
      </w:r>
    </w:p>
    <w:p w14:paraId="120F9DB4" w14:textId="77777777" w:rsidR="00D8535C" w:rsidRDefault="00D8535C">
      <w:pPr>
        <w:spacing w:before="5" w:line="280" w:lineRule="exact"/>
        <w:rPr>
          <w:sz w:val="28"/>
          <w:szCs w:val="28"/>
        </w:rPr>
      </w:pPr>
    </w:p>
    <w:p w14:paraId="7C21BACF" w14:textId="77777777" w:rsidR="00D8535C" w:rsidRDefault="00741E30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5088EC9" w14:textId="77777777" w:rsidR="00D8535C" w:rsidRDefault="00D8535C">
      <w:pPr>
        <w:spacing w:line="180" w:lineRule="exact"/>
        <w:rPr>
          <w:sz w:val="18"/>
          <w:szCs w:val="18"/>
        </w:rPr>
      </w:pPr>
    </w:p>
    <w:p w14:paraId="245A8AF7" w14:textId="77777777" w:rsidR="00D8535C" w:rsidRDefault="00741E30">
      <w:pPr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4091E6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83DA14B" w14:textId="77777777" w:rsidR="00D8535C" w:rsidRDefault="00741E30">
      <w:pPr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619B5B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91B51E" w14:textId="77777777" w:rsidR="00D8535C" w:rsidRDefault="00741E30">
      <w:pPr>
        <w:spacing w:line="260" w:lineRule="exact"/>
        <w:ind w:left="1565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num="2" w:space="720" w:equalWidth="0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6DE2F8B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54D2B3B2" w14:textId="77777777" w:rsidR="00D8535C" w:rsidRDefault="00741E30">
      <w:pPr>
        <w:spacing w:before="29"/>
        <w:ind w:left="1541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3244A974" w14:textId="77777777" w:rsidR="00D8535C" w:rsidRDefault="00D8535C">
      <w:pPr>
        <w:spacing w:line="200" w:lineRule="exact"/>
      </w:pPr>
    </w:p>
    <w:p w14:paraId="0F258F4D" w14:textId="77777777" w:rsidR="00D8535C" w:rsidRDefault="00D8535C">
      <w:pPr>
        <w:spacing w:line="200" w:lineRule="exact"/>
      </w:pPr>
    </w:p>
    <w:p w14:paraId="2EF72D61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B94A2C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03488A6" w14:textId="77777777" w:rsidR="00D8535C" w:rsidRDefault="00D8535C">
      <w:pPr>
        <w:spacing w:line="180" w:lineRule="exact"/>
        <w:rPr>
          <w:sz w:val="18"/>
          <w:szCs w:val="18"/>
        </w:rPr>
      </w:pPr>
    </w:p>
    <w:p w14:paraId="2A6B2D89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CBEA38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8946C2D" w14:textId="77777777" w:rsidR="00D8535C" w:rsidRDefault="00741E30">
      <w:pPr>
        <w:spacing w:line="396" w:lineRule="auto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 w14:paraId="2106D730" w14:textId="77777777" w:rsidR="00D8535C" w:rsidRDefault="00741E30">
      <w:pPr>
        <w:spacing w:before="12"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proofErr w:type="gramEnd"/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 w14:paraId="1E7A01F0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49A9223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9168A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6880A4" w14:textId="77777777" w:rsidR="00D8535C" w:rsidRDefault="00741E30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D1C19C7" w14:textId="77777777" w:rsidR="00D8535C" w:rsidRDefault="00D8535C">
      <w:pPr>
        <w:spacing w:line="180" w:lineRule="exact"/>
        <w:rPr>
          <w:sz w:val="18"/>
          <w:szCs w:val="18"/>
        </w:rPr>
      </w:pPr>
    </w:p>
    <w:p w14:paraId="2A15A70F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1BB6B4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25589E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2C58AB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F66E50C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96DC61D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13562EB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49DBD8" w14:textId="77777777" w:rsidR="00D8535C" w:rsidRDefault="00D8535C">
      <w:pPr>
        <w:spacing w:line="180" w:lineRule="exact"/>
        <w:rPr>
          <w:sz w:val="18"/>
          <w:szCs w:val="18"/>
        </w:rPr>
      </w:pPr>
    </w:p>
    <w:p w14:paraId="6883D95D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36B43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AC0C8D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96A5902" w14:textId="77777777" w:rsidR="00D8535C" w:rsidRDefault="00D8535C">
      <w:pPr>
        <w:spacing w:line="180" w:lineRule="exact"/>
        <w:rPr>
          <w:sz w:val="18"/>
          <w:szCs w:val="18"/>
        </w:rPr>
      </w:pPr>
    </w:p>
    <w:p w14:paraId="2FE58F20" w14:textId="77777777" w:rsidR="00D8535C" w:rsidRDefault="00741E30">
      <w:pPr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14B07999" w14:textId="77777777" w:rsidR="00D8535C" w:rsidRDefault="00D8535C">
      <w:pPr>
        <w:spacing w:line="180" w:lineRule="exact"/>
        <w:rPr>
          <w:sz w:val="18"/>
          <w:szCs w:val="18"/>
        </w:rPr>
      </w:pPr>
    </w:p>
    <w:p w14:paraId="5135942F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  <w:proofErr w:type="gramEnd"/>
    </w:p>
    <w:p w14:paraId="0F82B25C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4011A63" w14:textId="77777777" w:rsidR="00D8535C" w:rsidRDefault="00741E30">
      <w:pPr>
        <w:spacing w:before="29" w:line="397" w:lineRule="auto"/>
        <w:ind w:left="2981" w:right="5704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95E0CD3" w14:textId="77777777" w:rsidR="00D8535C" w:rsidRDefault="00741E30">
      <w:pPr>
        <w:spacing w:before="10"/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6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1ED1B9" w14:textId="77777777" w:rsidR="00D8535C" w:rsidRDefault="00D8535C">
      <w:pPr>
        <w:spacing w:line="180" w:lineRule="exact"/>
        <w:rPr>
          <w:sz w:val="18"/>
          <w:szCs w:val="18"/>
        </w:rPr>
      </w:pPr>
    </w:p>
    <w:p w14:paraId="21605C3C" w14:textId="77777777" w:rsidR="00D8535C" w:rsidRDefault="00741E30">
      <w:pPr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BF1BD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69C3A90" w14:textId="77777777" w:rsidR="00D8535C" w:rsidRDefault="00741E30">
      <w:pPr>
        <w:spacing w:line="260" w:lineRule="exact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7F5AE9" w14:textId="77777777" w:rsidR="00D8535C" w:rsidRDefault="00D8535C">
      <w:pPr>
        <w:spacing w:line="200" w:lineRule="exact"/>
      </w:pPr>
    </w:p>
    <w:p w14:paraId="7ACF8A1D" w14:textId="77777777" w:rsidR="00D8535C" w:rsidRDefault="00D8535C">
      <w:pPr>
        <w:spacing w:line="200" w:lineRule="exact"/>
      </w:pPr>
    </w:p>
    <w:p w14:paraId="06F262D7" w14:textId="77777777" w:rsidR="00D8535C" w:rsidRDefault="00D8535C">
      <w:pPr>
        <w:spacing w:before="17" w:line="200" w:lineRule="exact"/>
      </w:pPr>
    </w:p>
    <w:p w14:paraId="1BC67F9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9198126" w14:textId="77777777" w:rsidR="00D8535C" w:rsidRDefault="00D8535C">
      <w:pPr>
        <w:spacing w:line="180" w:lineRule="exact"/>
        <w:rPr>
          <w:sz w:val="18"/>
          <w:szCs w:val="18"/>
        </w:rPr>
      </w:pPr>
    </w:p>
    <w:p w14:paraId="527C589C" w14:textId="77777777" w:rsidR="00D8535C" w:rsidRDefault="00741E30">
      <w:pPr>
        <w:spacing w:line="258" w:lineRule="auto"/>
        <w:ind w:left="100" w:right="61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602F4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100302D3" w14:textId="77777777" w:rsidR="00D8535C" w:rsidRDefault="00D8535C">
      <w:pPr>
        <w:spacing w:line="200" w:lineRule="exact"/>
      </w:pPr>
    </w:p>
    <w:p w14:paraId="5E90236E" w14:textId="77777777" w:rsidR="00D8535C" w:rsidRDefault="00D8535C">
      <w:pPr>
        <w:spacing w:line="200" w:lineRule="exact"/>
      </w:pPr>
    </w:p>
    <w:p w14:paraId="5AAC1770" w14:textId="77777777" w:rsidR="00D8535C" w:rsidRDefault="00D8535C">
      <w:pPr>
        <w:spacing w:line="200" w:lineRule="exact"/>
      </w:pPr>
    </w:p>
    <w:p w14:paraId="170C13C8" w14:textId="77777777" w:rsidR="00D8535C" w:rsidRDefault="00741E30">
      <w:pPr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 w14:paraId="455FAF4E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02D520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48B375" w14:textId="77777777" w:rsidR="00D8535C" w:rsidRDefault="00D8535C">
      <w:pPr>
        <w:spacing w:line="180" w:lineRule="exact"/>
        <w:rPr>
          <w:sz w:val="19"/>
          <w:szCs w:val="19"/>
        </w:rPr>
      </w:pPr>
    </w:p>
    <w:p w14:paraId="1119778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90A853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3A4E09A" w14:textId="77777777" w:rsidR="00D8535C" w:rsidRDefault="00741E30">
      <w:pPr>
        <w:tabs>
          <w:tab w:val="left" w:pos="820"/>
        </w:tabs>
        <w:spacing w:line="258" w:lineRule="auto"/>
        <w:ind w:left="820" w:right="68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proofErr w:type="gramStart"/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proofErr w:type="gramEnd"/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ly</w:t>
      </w:r>
      <w:proofErr w:type="gram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7493D1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FB8E68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370C71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891EB5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0FD1382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67E24BF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6F888E6E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64CCF40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25BB1AFF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160769AD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56DDECD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530926DA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212464D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0C3E732A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52D4D5E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A1F7309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proofErr w:type="gramEnd"/>
      <w:r>
        <w:rPr>
          <w:b/>
          <w:spacing w:val="2"/>
          <w:sz w:val="24"/>
          <w:szCs w:val="24"/>
        </w:rPr>
        <w:t xml:space="preserve"> (-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338CF1DE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127A412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28CE18E3" w14:textId="77777777" w:rsidR="00D8535C" w:rsidRDefault="00C91012">
      <w:pPr>
        <w:ind w:left="998"/>
      </w:pPr>
      <w:r>
        <w:pict w14:anchorId="6B4D0978">
          <v:shape id="_x0000_i1031" type="#_x0000_t75" style="width:435pt;height:284.25pt">
            <v:imagedata r:id="rId29" o:title=""/>
          </v:shape>
        </w:pict>
      </w:r>
    </w:p>
    <w:p w14:paraId="059D87D9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077138F9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888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DA35138" w14:textId="77777777" w:rsidR="00D8535C" w:rsidRDefault="00D8535C">
      <w:pPr>
        <w:spacing w:before="14" w:line="220" w:lineRule="exact"/>
        <w:rPr>
          <w:sz w:val="22"/>
          <w:szCs w:val="22"/>
        </w:rPr>
      </w:pPr>
    </w:p>
    <w:p w14:paraId="1D6FA3FE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 w14:paraId="5EF3082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C8CF246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363738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F6E35A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 w14:paraId="420CDC80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273E129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291A063" w14:textId="77777777" w:rsidR="00D8535C" w:rsidRDefault="00D8535C">
      <w:pPr>
        <w:spacing w:line="180" w:lineRule="exact"/>
        <w:rPr>
          <w:sz w:val="18"/>
          <w:szCs w:val="18"/>
        </w:rPr>
      </w:pPr>
    </w:p>
    <w:p w14:paraId="17C2BC2E" w14:textId="77777777" w:rsidR="00D8535C" w:rsidRDefault="00741E30">
      <w:pPr>
        <w:spacing w:line="397" w:lineRule="auto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4B9DC65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48E490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C7521EF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4A39B7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38F6B82" w14:textId="77777777" w:rsidR="00D8535C" w:rsidRDefault="00741E30">
      <w:pPr>
        <w:spacing w:line="397" w:lineRule="auto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1C472C" w14:textId="77777777" w:rsidR="00D8535C" w:rsidRDefault="00741E30">
      <w:pPr>
        <w:spacing w:before="10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7E340DF" w14:textId="77777777" w:rsidR="00D8535C" w:rsidRDefault="00D8535C">
      <w:pPr>
        <w:spacing w:line="180" w:lineRule="exact"/>
        <w:rPr>
          <w:sz w:val="18"/>
          <w:szCs w:val="18"/>
        </w:rPr>
      </w:pPr>
    </w:p>
    <w:p w14:paraId="043C7558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E6E6B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D242EA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1F49E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B62554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66EF131" w14:textId="77777777" w:rsidR="00D8535C" w:rsidRDefault="00D8535C">
      <w:pPr>
        <w:spacing w:line="180" w:lineRule="exact"/>
        <w:rPr>
          <w:sz w:val="18"/>
          <w:szCs w:val="18"/>
        </w:rPr>
      </w:pPr>
    </w:p>
    <w:p w14:paraId="7927C18F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39863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DE7174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 w14:paraId="12B32C96" w14:textId="77777777" w:rsidR="00D8535C" w:rsidRDefault="00D8535C">
      <w:pPr>
        <w:spacing w:line="180" w:lineRule="exact"/>
        <w:rPr>
          <w:sz w:val="18"/>
          <w:szCs w:val="18"/>
        </w:rPr>
      </w:pPr>
    </w:p>
    <w:p w14:paraId="7EC227DE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806462" w14:textId="77777777" w:rsidR="00D8535C" w:rsidRDefault="00D8535C">
      <w:pPr>
        <w:spacing w:line="180" w:lineRule="exact"/>
        <w:rPr>
          <w:sz w:val="18"/>
          <w:szCs w:val="18"/>
        </w:rPr>
      </w:pPr>
    </w:p>
    <w:p w14:paraId="4D9803CE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gram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BD6C79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B37F7C" w14:textId="77777777" w:rsidR="00D8535C" w:rsidRDefault="00741E30">
      <w:pPr>
        <w:spacing w:line="260" w:lineRule="exact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62EA883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57039C1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79A1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D2F0A4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00A9CF7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D88A5E8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30"/>
          <w:pgSz w:w="11920" w:h="16840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14:paraId="4E51660F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23C53C4F" w14:textId="77777777" w:rsidR="00D8535C" w:rsidRDefault="00D8535C">
      <w:pPr>
        <w:spacing w:line="200" w:lineRule="exact"/>
      </w:pPr>
    </w:p>
    <w:p w14:paraId="60A75F3D" w14:textId="77777777" w:rsidR="00D8535C" w:rsidRDefault="00D8535C">
      <w:pPr>
        <w:spacing w:line="200" w:lineRule="exact"/>
      </w:pPr>
    </w:p>
    <w:p w14:paraId="0FFD9E60" w14:textId="77777777" w:rsidR="00D8535C" w:rsidRDefault="00D8535C">
      <w:pPr>
        <w:spacing w:line="200" w:lineRule="exact"/>
      </w:pPr>
    </w:p>
    <w:p w14:paraId="0FB17BFB" w14:textId="77777777" w:rsidR="00D8535C" w:rsidRDefault="00741E30">
      <w:pPr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 w14:paraId="26EDFB04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C3901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737B6857" w14:textId="77777777" w:rsidR="00D8535C" w:rsidRDefault="00D8535C">
      <w:pPr>
        <w:spacing w:line="180" w:lineRule="exact"/>
        <w:rPr>
          <w:sz w:val="19"/>
          <w:szCs w:val="19"/>
        </w:rPr>
      </w:pPr>
    </w:p>
    <w:p w14:paraId="605ED5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12ADDF2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4914C01" w14:textId="77777777" w:rsidR="00D8535C" w:rsidRDefault="00741E30">
      <w:pPr>
        <w:tabs>
          <w:tab w:val="left" w:pos="820"/>
        </w:tabs>
        <w:spacing w:line="258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651D99F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BA80C7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8F22CF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DB48289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1008415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 w14:paraId="1BD7E9F4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453704B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ABBC5F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0A6F331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FCC83CD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3E949F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67C7FB59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7E026503" w14:textId="77777777" w:rsidR="00D8535C" w:rsidRDefault="00D8535C">
      <w:pPr>
        <w:spacing w:line="200" w:lineRule="exact"/>
      </w:pPr>
    </w:p>
    <w:p w14:paraId="3CEA2292" w14:textId="77777777" w:rsidR="00D8535C" w:rsidRDefault="00D8535C">
      <w:pPr>
        <w:spacing w:line="200" w:lineRule="exact"/>
      </w:pPr>
    </w:p>
    <w:p w14:paraId="7D3D05E4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2917E747" w14:textId="77777777" w:rsidR="00D8535C" w:rsidRDefault="00C91012">
      <w:pPr>
        <w:ind w:left="818"/>
      </w:pPr>
      <w:r>
        <w:pict w14:anchorId="05713809">
          <v:shape id="_x0000_i1032" type="#_x0000_t75" style="width:451.5pt;height:220.5pt">
            <v:imagedata r:id="rId31" o:title=""/>
          </v:shape>
        </w:pict>
      </w:r>
    </w:p>
    <w:p w14:paraId="1510548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2E88832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61D735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2DFE0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 w14:paraId="11B1721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71C021" w14:textId="77777777" w:rsidR="00D8535C" w:rsidRDefault="00741E30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;  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 w14:paraId="29E4968B" w14:textId="77777777" w:rsidR="00D8535C" w:rsidRDefault="00D8535C">
      <w:pPr>
        <w:spacing w:line="180" w:lineRule="exact"/>
        <w:rPr>
          <w:sz w:val="18"/>
          <w:szCs w:val="18"/>
        </w:rPr>
      </w:pPr>
    </w:p>
    <w:p w14:paraId="41702332" w14:textId="77777777" w:rsidR="00D8535C" w:rsidRDefault="00741E30">
      <w:pPr>
        <w:spacing w:line="398" w:lineRule="auto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0;   </w:t>
      </w:r>
      <w:proofErr w:type="gramEnd"/>
      <w:r>
        <w:rPr>
          <w:sz w:val="24"/>
          <w:szCs w:val="24"/>
        </w:rPr>
        <w:t xml:space="preserve">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60300B2" w14:textId="77777777" w:rsidR="00D8535C" w:rsidRDefault="00741E30">
      <w:pPr>
        <w:spacing w:before="4"/>
        <w:ind w:left="100"/>
        <w:rPr>
          <w:sz w:val="24"/>
          <w:szCs w:val="24"/>
        </w:rPr>
        <w:sectPr w:rsidR="00D8535C">
          <w:footerReference w:type="default" r:id="rId32"/>
          <w:pgSz w:w="11920" w:h="16840"/>
          <w:pgMar w:top="960" w:right="940" w:bottom="280" w:left="620" w:header="752" w:footer="998" w:gutter="0"/>
          <w:pgNumType w:start="22"/>
          <w:cols w:space="720"/>
        </w:sectPr>
      </w:pPr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3C3E63BD" w14:textId="77777777" w:rsidR="00D8535C" w:rsidRDefault="00D8535C">
      <w:pPr>
        <w:spacing w:line="200" w:lineRule="exact"/>
      </w:pPr>
    </w:p>
    <w:p w14:paraId="4085108B" w14:textId="77777777" w:rsidR="00D8535C" w:rsidRDefault="00D8535C">
      <w:pPr>
        <w:spacing w:line="200" w:lineRule="exact"/>
      </w:pPr>
    </w:p>
    <w:p w14:paraId="4BD877E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A7C4609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1C97A9CD" w14:textId="77777777" w:rsidR="00D8535C" w:rsidRDefault="00D8535C">
      <w:pPr>
        <w:spacing w:line="180" w:lineRule="exact"/>
        <w:rPr>
          <w:sz w:val="18"/>
          <w:szCs w:val="18"/>
        </w:rPr>
      </w:pPr>
    </w:p>
    <w:p w14:paraId="0159F1D9" w14:textId="77777777" w:rsidR="00D8535C" w:rsidRDefault="00741E30">
      <w:pPr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 w14:paraId="729FB32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3A998AB" w14:textId="77777777" w:rsidR="00D8535C" w:rsidRDefault="00741E30">
      <w:pPr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14:paraId="4C52B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1D25A93C" w14:textId="77777777" w:rsidR="00D8535C" w:rsidRDefault="00741E30">
      <w:pPr>
        <w:spacing w:line="396" w:lineRule="auto"/>
        <w:ind w:left="100" w:right="2417"/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48DA28EE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610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4A38B69C" w14:textId="77777777" w:rsidR="00D8535C" w:rsidRDefault="00741E30">
      <w:pPr>
        <w:spacing w:line="398" w:lineRule="auto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7CC25D9A" w14:textId="77777777" w:rsidR="00D8535C" w:rsidRDefault="00741E30">
      <w:pPr>
        <w:spacing w:before="5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478DE278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935E372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635BB1" w14:textId="77777777" w:rsidR="00D8535C" w:rsidRDefault="00D8535C">
      <w:pPr>
        <w:spacing w:line="200" w:lineRule="exact"/>
      </w:pPr>
    </w:p>
    <w:p w14:paraId="65C14F85" w14:textId="77777777" w:rsidR="00D8535C" w:rsidRDefault="00D8535C">
      <w:pPr>
        <w:spacing w:line="200" w:lineRule="exact"/>
      </w:pPr>
    </w:p>
    <w:p w14:paraId="44148053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618BD64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CA851BC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054815F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74F3FED0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F836194" w14:textId="77777777" w:rsidR="00D8535C" w:rsidRDefault="00D8535C">
      <w:pPr>
        <w:spacing w:line="200" w:lineRule="exact"/>
      </w:pPr>
    </w:p>
    <w:p w14:paraId="7E4359E1" w14:textId="77777777" w:rsidR="00D8535C" w:rsidRDefault="00D8535C">
      <w:pPr>
        <w:spacing w:line="200" w:lineRule="exact"/>
      </w:pPr>
    </w:p>
    <w:p w14:paraId="78DC1B40" w14:textId="77777777" w:rsidR="00D8535C" w:rsidRDefault="00D8535C">
      <w:pPr>
        <w:spacing w:line="200" w:lineRule="exact"/>
      </w:pPr>
    </w:p>
    <w:p w14:paraId="2F0E52AC" w14:textId="77777777" w:rsidR="00D8535C" w:rsidRDefault="00741E30">
      <w:pPr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 w14:paraId="53866407" w14:textId="77777777" w:rsidR="00D8535C" w:rsidRDefault="00D8535C">
      <w:pPr>
        <w:spacing w:line="200" w:lineRule="exact"/>
      </w:pPr>
    </w:p>
    <w:p w14:paraId="65B84EB0" w14:textId="77777777" w:rsidR="00D8535C" w:rsidRDefault="00D8535C">
      <w:pPr>
        <w:spacing w:line="200" w:lineRule="exact"/>
      </w:pPr>
    </w:p>
    <w:p w14:paraId="6AAF9039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6C3CD630" w14:textId="77777777" w:rsidR="00D8535C" w:rsidRDefault="00741E30">
      <w:pPr>
        <w:spacing w:line="258" w:lineRule="auto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74F1D67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7CBD63C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8A9AD5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06B0F82" w14:textId="77777777" w:rsidR="00D8535C" w:rsidRDefault="00741E30">
      <w:pPr>
        <w:spacing w:line="253" w:lineRule="auto"/>
        <w:ind w:left="820" w:right="52" w:hanging="3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proofErr w:type="gramEnd"/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.</w:t>
      </w:r>
    </w:p>
    <w:p w14:paraId="563EDD92" w14:textId="77777777" w:rsidR="00D8535C" w:rsidRDefault="00D8535C">
      <w:pPr>
        <w:spacing w:line="160" w:lineRule="exact"/>
        <w:rPr>
          <w:sz w:val="17"/>
          <w:szCs w:val="17"/>
        </w:rPr>
      </w:pPr>
    </w:p>
    <w:p w14:paraId="44C700E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2179A596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2D229E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39E8EE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54DC59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2467540D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2B10330B" w14:textId="77777777" w:rsidR="00D8535C" w:rsidRDefault="00000000">
      <w:pPr>
        <w:spacing w:before="23"/>
        <w:ind w:left="460"/>
        <w:rPr>
          <w:sz w:val="24"/>
          <w:szCs w:val="24"/>
        </w:rPr>
      </w:pPr>
      <w:r>
        <w:pict w14:anchorId="637F5E73">
          <v:group id="_x0000_s2057" style="position:absolute;left:0;text-align:left;margin-left:117pt;margin-top:47.95pt;width:361.45pt;height:256.75pt;z-index:-251658240;mso-position-horizontal-relative:page" coordorigin="2340,959" coordsize="7229,5135">
            <v:shape id="_x0000_s2059" style="position:absolute;left:2353;top:6081;width:7203;height:0" coordorigin="2353,6081" coordsize="7203,0" path="m2353,6081r7203,e" filled="f" strokeweight="1.3pt">
              <v:path arrowok="t"/>
            </v:shape>
            <v:shape id="_x0000_s2058" type="#_x0000_t75" style="position:absolute;left:2383;top:959;width:7170;height:5067">
              <v:imagedata r:id="rId33" o:title=""/>
            </v:shape>
            <w10:wrap anchorx="page"/>
          </v:group>
        </w:pict>
      </w:r>
      <w:r w:rsidR="00741E30">
        <w:rPr>
          <w:rFonts w:ascii="Symbol" w:eastAsia="Symbol" w:hAnsi="Symbol" w:cs="Symbol"/>
          <w:sz w:val="24"/>
          <w:szCs w:val="24"/>
        </w:rPr>
        <w:t></w:t>
      </w:r>
      <w:r w:rsidR="00741E30">
        <w:rPr>
          <w:sz w:val="24"/>
          <w:szCs w:val="24"/>
        </w:rPr>
        <w:t xml:space="preserve">   </w:t>
      </w:r>
      <w:r w:rsidR="00741E30">
        <w:rPr>
          <w:spacing w:val="10"/>
          <w:sz w:val="24"/>
          <w:szCs w:val="24"/>
        </w:rPr>
        <w:t xml:space="preserve"> </w:t>
      </w:r>
      <w:r w:rsidR="00741E30">
        <w:rPr>
          <w:spacing w:val="-2"/>
          <w:sz w:val="24"/>
          <w:szCs w:val="24"/>
        </w:rPr>
        <w:t>J</w:t>
      </w:r>
      <w:r w:rsidR="00741E30">
        <w:rPr>
          <w:spacing w:val="5"/>
          <w:sz w:val="24"/>
          <w:szCs w:val="24"/>
        </w:rPr>
        <w:t>u</w:t>
      </w:r>
      <w:r w:rsidR="00741E30">
        <w:rPr>
          <w:spacing w:val="-9"/>
          <w:sz w:val="24"/>
          <w:szCs w:val="24"/>
        </w:rPr>
        <w:t>m</w:t>
      </w:r>
      <w:r w:rsidR="00741E30">
        <w:rPr>
          <w:sz w:val="24"/>
          <w:szCs w:val="24"/>
        </w:rPr>
        <w:t>p</w:t>
      </w:r>
      <w:r w:rsidR="00741E30">
        <w:rPr>
          <w:spacing w:val="7"/>
          <w:sz w:val="24"/>
          <w:szCs w:val="24"/>
        </w:rPr>
        <w:t xml:space="preserve"> </w:t>
      </w:r>
      <w:r w:rsidR="00741E30">
        <w:rPr>
          <w:spacing w:val="-1"/>
          <w:sz w:val="24"/>
          <w:szCs w:val="24"/>
        </w:rPr>
        <w:t>W</w:t>
      </w:r>
      <w:r w:rsidR="00741E30">
        <w:rPr>
          <w:spacing w:val="-4"/>
          <w:sz w:val="24"/>
          <w:szCs w:val="24"/>
        </w:rPr>
        <w:t>i</w:t>
      </w:r>
      <w:r w:rsidR="00741E30">
        <w:rPr>
          <w:spacing w:val="1"/>
          <w:sz w:val="24"/>
          <w:szCs w:val="24"/>
        </w:rPr>
        <w:t>r</w:t>
      </w:r>
      <w:r w:rsidR="00741E30">
        <w:rPr>
          <w:spacing w:val="-1"/>
          <w:sz w:val="24"/>
          <w:szCs w:val="24"/>
        </w:rPr>
        <w:t>e</w:t>
      </w:r>
      <w:r w:rsidR="00741E30">
        <w:rPr>
          <w:sz w:val="24"/>
          <w:szCs w:val="24"/>
        </w:rPr>
        <w:t>s</w:t>
      </w:r>
    </w:p>
    <w:p w14:paraId="2782E8F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642F2503" w14:textId="77777777" w:rsidR="00D8535C" w:rsidRDefault="00741E3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 w14:paraId="7FABDE85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F848CDF" w14:textId="77777777" w:rsidR="00D8535C" w:rsidRDefault="00D8535C">
      <w:pPr>
        <w:spacing w:line="200" w:lineRule="exact"/>
      </w:pPr>
    </w:p>
    <w:p w14:paraId="1B1D5142" w14:textId="77777777" w:rsidR="00D8535C" w:rsidRDefault="00D8535C">
      <w:pPr>
        <w:spacing w:line="200" w:lineRule="exact"/>
      </w:pPr>
    </w:p>
    <w:p w14:paraId="4EC30966" w14:textId="77777777" w:rsidR="00D8535C" w:rsidRDefault="00D8535C">
      <w:pPr>
        <w:spacing w:line="200" w:lineRule="exact"/>
      </w:pPr>
    </w:p>
    <w:p w14:paraId="2B4C5F47" w14:textId="77777777" w:rsidR="00D8535C" w:rsidRDefault="00D8535C">
      <w:pPr>
        <w:spacing w:line="200" w:lineRule="exact"/>
      </w:pPr>
    </w:p>
    <w:p w14:paraId="2BEFFCBD" w14:textId="77777777" w:rsidR="00D8535C" w:rsidRDefault="00D8535C">
      <w:pPr>
        <w:spacing w:line="200" w:lineRule="exact"/>
      </w:pPr>
    </w:p>
    <w:p w14:paraId="30BF9F40" w14:textId="77777777" w:rsidR="00D8535C" w:rsidRDefault="00D8535C">
      <w:pPr>
        <w:spacing w:line="200" w:lineRule="exact"/>
      </w:pPr>
    </w:p>
    <w:p w14:paraId="424D23C1" w14:textId="77777777" w:rsidR="00D8535C" w:rsidRDefault="00D8535C">
      <w:pPr>
        <w:spacing w:line="200" w:lineRule="exact"/>
      </w:pPr>
    </w:p>
    <w:p w14:paraId="24618439" w14:textId="77777777" w:rsidR="00D8535C" w:rsidRDefault="00D8535C">
      <w:pPr>
        <w:spacing w:line="200" w:lineRule="exact"/>
      </w:pPr>
    </w:p>
    <w:p w14:paraId="4C1A41C4" w14:textId="77777777" w:rsidR="00D8535C" w:rsidRDefault="00D8535C">
      <w:pPr>
        <w:spacing w:line="200" w:lineRule="exact"/>
      </w:pPr>
    </w:p>
    <w:p w14:paraId="2659EBD9" w14:textId="77777777" w:rsidR="00D8535C" w:rsidRDefault="00D8535C">
      <w:pPr>
        <w:spacing w:line="200" w:lineRule="exact"/>
      </w:pPr>
    </w:p>
    <w:p w14:paraId="62B9B008" w14:textId="77777777" w:rsidR="00D8535C" w:rsidRDefault="00D8535C">
      <w:pPr>
        <w:spacing w:line="200" w:lineRule="exact"/>
      </w:pPr>
    </w:p>
    <w:p w14:paraId="08A318B2" w14:textId="77777777" w:rsidR="00D8535C" w:rsidRDefault="00D8535C">
      <w:pPr>
        <w:spacing w:line="200" w:lineRule="exact"/>
      </w:pPr>
    </w:p>
    <w:p w14:paraId="73F72CD1" w14:textId="77777777" w:rsidR="00D8535C" w:rsidRDefault="00D8535C">
      <w:pPr>
        <w:spacing w:line="200" w:lineRule="exact"/>
      </w:pPr>
    </w:p>
    <w:p w14:paraId="6C7F4B0E" w14:textId="77777777" w:rsidR="00D8535C" w:rsidRDefault="00D8535C">
      <w:pPr>
        <w:spacing w:line="200" w:lineRule="exact"/>
      </w:pPr>
    </w:p>
    <w:p w14:paraId="6A6F3F1C" w14:textId="77777777" w:rsidR="00D8535C" w:rsidRDefault="00D8535C">
      <w:pPr>
        <w:spacing w:line="200" w:lineRule="exact"/>
      </w:pPr>
    </w:p>
    <w:p w14:paraId="48D50C15" w14:textId="77777777" w:rsidR="00D8535C" w:rsidRDefault="00D8535C">
      <w:pPr>
        <w:spacing w:line="200" w:lineRule="exact"/>
      </w:pPr>
    </w:p>
    <w:p w14:paraId="303D6596" w14:textId="77777777" w:rsidR="00D8535C" w:rsidRDefault="00D8535C">
      <w:pPr>
        <w:spacing w:line="200" w:lineRule="exact"/>
      </w:pPr>
    </w:p>
    <w:p w14:paraId="3E6EEACF" w14:textId="77777777" w:rsidR="00D8535C" w:rsidRDefault="00D8535C">
      <w:pPr>
        <w:spacing w:line="200" w:lineRule="exact"/>
      </w:pPr>
    </w:p>
    <w:p w14:paraId="4032CD55" w14:textId="77777777" w:rsidR="00D8535C" w:rsidRDefault="00D8535C">
      <w:pPr>
        <w:spacing w:line="200" w:lineRule="exact"/>
      </w:pPr>
    </w:p>
    <w:p w14:paraId="77FC1050" w14:textId="77777777" w:rsidR="00D8535C" w:rsidRDefault="00D8535C">
      <w:pPr>
        <w:spacing w:line="200" w:lineRule="exact"/>
      </w:pPr>
    </w:p>
    <w:p w14:paraId="1C0AD67C" w14:textId="77777777" w:rsidR="00D8535C" w:rsidRDefault="00D8535C">
      <w:pPr>
        <w:spacing w:line="200" w:lineRule="exact"/>
      </w:pPr>
    </w:p>
    <w:p w14:paraId="66D30B9E" w14:textId="77777777" w:rsidR="00D8535C" w:rsidRDefault="00D8535C">
      <w:pPr>
        <w:spacing w:line="200" w:lineRule="exact"/>
      </w:pPr>
    </w:p>
    <w:p w14:paraId="49718B8F" w14:textId="77777777" w:rsidR="00D8535C" w:rsidRDefault="00D8535C">
      <w:pPr>
        <w:spacing w:line="200" w:lineRule="exact"/>
      </w:pPr>
    </w:p>
    <w:p w14:paraId="2403BAA7" w14:textId="77777777" w:rsidR="00D8535C" w:rsidRDefault="00D8535C">
      <w:pPr>
        <w:spacing w:line="200" w:lineRule="exact"/>
      </w:pPr>
    </w:p>
    <w:p w14:paraId="3E1C5A02" w14:textId="77777777" w:rsidR="00D8535C" w:rsidRDefault="00D8535C">
      <w:pPr>
        <w:spacing w:line="200" w:lineRule="exact"/>
      </w:pPr>
    </w:p>
    <w:p w14:paraId="60B5C130" w14:textId="77777777" w:rsidR="00D8535C" w:rsidRDefault="00D8535C">
      <w:pPr>
        <w:spacing w:line="200" w:lineRule="exact"/>
      </w:pPr>
    </w:p>
    <w:p w14:paraId="37C12CB3" w14:textId="77777777" w:rsidR="00D8535C" w:rsidRDefault="00D8535C">
      <w:pPr>
        <w:spacing w:line="200" w:lineRule="exact"/>
      </w:pPr>
    </w:p>
    <w:p w14:paraId="08DC95D7" w14:textId="77777777" w:rsidR="00D8535C" w:rsidRDefault="00D8535C">
      <w:pPr>
        <w:spacing w:line="200" w:lineRule="exact"/>
      </w:pPr>
    </w:p>
    <w:p w14:paraId="116CFF2C" w14:textId="77777777" w:rsidR="00D8535C" w:rsidRDefault="00D8535C">
      <w:pPr>
        <w:spacing w:line="200" w:lineRule="exact"/>
      </w:pPr>
    </w:p>
    <w:p w14:paraId="1D85F8F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37AC646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6B95CE36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 w14:paraId="6D14F04A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57533EB1" w14:textId="77777777" w:rsidR="00D8535C" w:rsidRDefault="00000000">
      <w:pPr>
        <w:ind w:left="820"/>
        <w:rPr>
          <w:rFonts w:ascii="Calibri" w:eastAsia="Calibri" w:hAnsi="Calibri" w:cs="Calibri"/>
          <w:sz w:val="24"/>
          <w:szCs w:val="24"/>
        </w:rPr>
        <w:sectPr w:rsidR="00D8535C">
          <w:pgSz w:w="11920" w:h="16840"/>
          <w:pgMar w:top="960" w:right="880" w:bottom="280" w:left="620" w:header="752" w:footer="998" w:gutter="0"/>
          <w:cols w:space="720"/>
        </w:sectPr>
      </w:pPr>
      <w:hyperlink r:id="rId34"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h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: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//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ww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ba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om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-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t/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ad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/201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5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0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DH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z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p</w:t>
        </w:r>
      </w:hyperlink>
    </w:p>
    <w:p w14:paraId="2F98F73A" w14:textId="77777777" w:rsidR="00D8535C" w:rsidRDefault="00D8535C">
      <w:pPr>
        <w:spacing w:line="200" w:lineRule="exact"/>
      </w:pPr>
    </w:p>
    <w:p w14:paraId="1A512744" w14:textId="77777777" w:rsidR="00D8535C" w:rsidRDefault="00D8535C">
      <w:pPr>
        <w:spacing w:line="200" w:lineRule="exact"/>
      </w:pPr>
    </w:p>
    <w:p w14:paraId="365C2236" w14:textId="77777777" w:rsidR="00D8535C" w:rsidRDefault="00D8535C">
      <w:pPr>
        <w:spacing w:line="200" w:lineRule="exact"/>
      </w:pPr>
    </w:p>
    <w:p w14:paraId="0799488A" w14:textId="77777777" w:rsidR="00D8535C" w:rsidRDefault="00D8535C">
      <w:pPr>
        <w:spacing w:line="200" w:lineRule="exact"/>
      </w:pPr>
    </w:p>
    <w:p w14:paraId="1E807E39" w14:textId="77777777" w:rsidR="00D8535C" w:rsidRDefault="00D8535C">
      <w:pPr>
        <w:spacing w:before="12" w:line="220" w:lineRule="exact"/>
        <w:rPr>
          <w:sz w:val="22"/>
          <w:szCs w:val="22"/>
        </w:rPr>
      </w:pPr>
    </w:p>
    <w:p w14:paraId="42770B00" w14:textId="77777777" w:rsidR="00D8535C" w:rsidRDefault="00741E30">
      <w:pPr>
        <w:spacing w:before="15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 w14:paraId="6BEDE4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0762CD4" w14:textId="77777777" w:rsidR="00D8535C" w:rsidRDefault="00741E30">
      <w:pPr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70A28AF8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</w:p>
    <w:p w14:paraId="26BA30A6" w14:textId="77777777" w:rsidR="00D8535C" w:rsidRDefault="00D8535C">
      <w:pPr>
        <w:spacing w:line="200" w:lineRule="exact"/>
      </w:pPr>
    </w:p>
    <w:p w14:paraId="4FE92127" w14:textId="77777777" w:rsidR="00D8535C" w:rsidRDefault="00D8535C">
      <w:pPr>
        <w:spacing w:line="200" w:lineRule="exact"/>
      </w:pPr>
    </w:p>
    <w:p w14:paraId="3DA9AEA2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19D520C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  <w:proofErr w:type="gramEnd"/>
    </w:p>
    <w:p w14:paraId="7B615DFD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615FA5A0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D61C89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58033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A7F6890" w14:textId="77777777" w:rsidR="00D8535C" w:rsidRDefault="00741E30">
      <w:pPr>
        <w:spacing w:before="5" w:line="460" w:lineRule="atLeast"/>
        <w:ind w:left="100" w:right="8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7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{</w:t>
      </w:r>
    </w:p>
    <w:p w14:paraId="24DB162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3EDDF11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57933D2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69EFBC8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C2DFA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6B02220F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4BE1801A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24FC3997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7B3A2F04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22AB281" w14:textId="77777777" w:rsidR="00D8535C" w:rsidRDefault="00741E30">
      <w:pPr>
        <w:spacing w:before="7" w:line="390" w:lineRule="auto"/>
        <w:ind w:left="206" w:right="6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k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e);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"Hu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000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3B0EB0B1" w14:textId="77777777" w:rsidR="00D8535C" w:rsidRDefault="00741E30">
      <w:pPr>
        <w:spacing w:before="3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D9D482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4CB9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563432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C13630B" w14:textId="77777777" w:rsidR="00D8535C" w:rsidRDefault="00741E30">
      <w:pPr>
        <w:spacing w:line="258" w:lineRule="auto"/>
        <w:ind w:left="100" w:right="309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5ECB61D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B75E5A0" w14:textId="77777777" w:rsidR="00D8535C" w:rsidRDefault="00D8535C">
      <w:pPr>
        <w:spacing w:line="200" w:lineRule="exact"/>
      </w:pPr>
    </w:p>
    <w:p w14:paraId="34F70783" w14:textId="77777777" w:rsidR="00D8535C" w:rsidRDefault="00D8535C">
      <w:pPr>
        <w:spacing w:line="200" w:lineRule="exact"/>
      </w:pPr>
    </w:p>
    <w:p w14:paraId="03E80502" w14:textId="77777777" w:rsidR="00D8535C" w:rsidRDefault="00D8535C">
      <w:pPr>
        <w:spacing w:line="200" w:lineRule="exact"/>
      </w:pPr>
    </w:p>
    <w:p w14:paraId="7714DE16" w14:textId="77777777" w:rsidR="00D8535C" w:rsidRDefault="00741E30">
      <w:pPr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 w14:paraId="7698F351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64BB580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22D9450" w14:textId="77777777" w:rsidR="00D8535C" w:rsidRDefault="00D8535C">
      <w:pPr>
        <w:spacing w:line="180" w:lineRule="exact"/>
        <w:rPr>
          <w:sz w:val="19"/>
          <w:szCs w:val="19"/>
        </w:rPr>
      </w:pPr>
    </w:p>
    <w:p w14:paraId="299F6D4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42FD05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958E6D6" w14:textId="77777777" w:rsidR="00D8535C" w:rsidRDefault="00741E30">
      <w:pPr>
        <w:tabs>
          <w:tab w:val="left" w:pos="1540"/>
        </w:tabs>
        <w:spacing w:line="255" w:lineRule="auto"/>
        <w:ind w:left="1541" w:right="77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proofErr w:type="gramEnd"/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029C66EE" w14:textId="77777777" w:rsidR="00D8535C" w:rsidRDefault="00741E30">
      <w:pPr>
        <w:tabs>
          <w:tab w:val="left" w:pos="1540"/>
        </w:tabs>
        <w:spacing w:before="1" w:line="253" w:lineRule="auto"/>
        <w:ind w:left="1541" w:right="72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5255B01" w14:textId="77777777" w:rsidR="00D8535C" w:rsidRDefault="00741E30">
      <w:pPr>
        <w:spacing w:before="6" w:line="258" w:lineRule="auto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 w14:paraId="45210517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1ECD180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D1F81C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CC1D8AC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 w14:paraId="33A23F96" w14:textId="77777777" w:rsidR="00D8535C" w:rsidRDefault="00741E30">
      <w:pPr>
        <w:spacing w:before="1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726E3621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091F8BA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1A3C218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FDE74C3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4320BF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F020C99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CAA2BD0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 w14:paraId="675FA97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BF64C4B" w14:textId="77777777" w:rsidR="00D8535C" w:rsidRDefault="00C91012">
      <w:pPr>
        <w:spacing w:before="20"/>
        <w:ind w:left="2551"/>
      </w:pPr>
      <w:r>
        <w:pict w14:anchorId="28574FEC">
          <v:shape id="_x0000_i1033" type="#_x0000_t75" style="width:315.75pt;height:236.25pt">
            <v:imagedata r:id="rId35" o:title=""/>
          </v:shape>
        </w:pict>
      </w:r>
    </w:p>
    <w:p w14:paraId="12D9CD50" w14:textId="77777777" w:rsidR="00D8535C" w:rsidRDefault="00D8535C">
      <w:pPr>
        <w:spacing w:line="200" w:lineRule="exact"/>
      </w:pPr>
    </w:p>
    <w:p w14:paraId="48A63766" w14:textId="77777777" w:rsidR="00D8535C" w:rsidRDefault="00D8535C">
      <w:pPr>
        <w:spacing w:line="200" w:lineRule="exact"/>
      </w:pPr>
    </w:p>
    <w:p w14:paraId="2BA82CE2" w14:textId="77777777" w:rsidR="00D8535C" w:rsidRDefault="00D8535C">
      <w:pPr>
        <w:spacing w:before="2" w:line="240" w:lineRule="exact"/>
        <w:rPr>
          <w:sz w:val="24"/>
          <w:szCs w:val="24"/>
        </w:rPr>
      </w:pPr>
    </w:p>
    <w:p w14:paraId="6DCE91F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8C3D0C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B2E61B3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3D66FB53" w14:textId="77777777" w:rsidR="00D8535C" w:rsidRDefault="00D8535C">
      <w:pPr>
        <w:spacing w:line="200" w:lineRule="exact"/>
      </w:pPr>
    </w:p>
    <w:p w14:paraId="32C47D30" w14:textId="77777777" w:rsidR="00D8535C" w:rsidRDefault="00D8535C">
      <w:pPr>
        <w:spacing w:line="200" w:lineRule="exact"/>
      </w:pPr>
    </w:p>
    <w:p w14:paraId="370372B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A543C2F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2C9593EB" w14:textId="77777777" w:rsidR="00D8535C" w:rsidRDefault="00D8535C">
      <w:pPr>
        <w:spacing w:before="3" w:line="120" w:lineRule="exact"/>
        <w:rPr>
          <w:sz w:val="12"/>
          <w:szCs w:val="12"/>
        </w:rPr>
      </w:pPr>
    </w:p>
    <w:p w14:paraId="015864BC" w14:textId="77777777" w:rsidR="00D8535C" w:rsidRDefault="00D8535C">
      <w:pPr>
        <w:spacing w:line="200" w:lineRule="exact"/>
      </w:pPr>
    </w:p>
    <w:p w14:paraId="371D22EA" w14:textId="77777777" w:rsidR="00D8535C" w:rsidRDefault="00C91012">
      <w:pPr>
        <w:ind w:left="4358"/>
      </w:pPr>
      <w:r>
        <w:pict w14:anchorId="38A1EB06">
          <v:shape id="_x0000_i1034" type="#_x0000_t75" style="width:99pt;height:128.25pt">
            <v:imagedata r:id="rId36" o:title=""/>
          </v:shape>
        </w:pict>
      </w:r>
    </w:p>
    <w:p w14:paraId="73D141B3" w14:textId="77777777" w:rsidR="00D8535C" w:rsidRDefault="00D8535C">
      <w:pPr>
        <w:spacing w:before="5" w:line="100" w:lineRule="exact"/>
        <w:rPr>
          <w:sz w:val="11"/>
          <w:szCs w:val="11"/>
        </w:rPr>
      </w:pPr>
    </w:p>
    <w:p w14:paraId="3DD25B66" w14:textId="77777777" w:rsidR="00D8535C" w:rsidRDefault="00D8535C">
      <w:pPr>
        <w:spacing w:line="200" w:lineRule="exact"/>
      </w:pPr>
    </w:p>
    <w:p w14:paraId="4A093D22" w14:textId="77777777" w:rsidR="00D8535C" w:rsidRDefault="00741E30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do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cre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G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sed</w:t>
      </w:r>
    </w:p>
    <w:p w14:paraId="5F7B1C7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10FFD647" w14:textId="77777777" w:rsidR="00D8535C" w:rsidRDefault="00C91012">
      <w:pPr>
        <w:ind w:left="4443"/>
      </w:pPr>
      <w:r>
        <w:pict w14:anchorId="36C21A4D">
          <v:shape id="_x0000_i1035" type="#_x0000_t75" style="width:93pt;height:165pt">
            <v:imagedata r:id="rId37" o:title=""/>
          </v:shape>
        </w:pict>
      </w:r>
    </w:p>
    <w:p w14:paraId="41CC1B7D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4E475F01" w14:textId="77777777" w:rsidR="00D8535C" w:rsidRDefault="00741E30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231485FA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5648EC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DC642A8" w14:textId="77777777" w:rsidR="00D8535C" w:rsidRDefault="00C91012">
      <w:pPr>
        <w:ind w:left="4235"/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pict w14:anchorId="4F77BCA3">
          <v:shape id="_x0000_i1036" type="#_x0000_t75" style="width:111.75pt;height:151.5pt">
            <v:imagedata r:id="rId38" o:title=""/>
          </v:shape>
        </w:pict>
      </w:r>
    </w:p>
    <w:p w14:paraId="19F8031F" w14:textId="77777777" w:rsidR="00D8535C" w:rsidRDefault="00D8535C">
      <w:pPr>
        <w:spacing w:line="200" w:lineRule="exact"/>
      </w:pPr>
    </w:p>
    <w:p w14:paraId="5A9C78CD" w14:textId="77777777" w:rsidR="00D8535C" w:rsidRDefault="00D8535C">
      <w:pPr>
        <w:spacing w:line="200" w:lineRule="exact"/>
      </w:pPr>
    </w:p>
    <w:p w14:paraId="3FD347AF" w14:textId="77777777" w:rsidR="00D8535C" w:rsidRDefault="00D8535C">
      <w:pPr>
        <w:spacing w:line="200" w:lineRule="exact"/>
      </w:pPr>
    </w:p>
    <w:p w14:paraId="2771DE0A" w14:textId="77777777" w:rsidR="00D8535C" w:rsidRDefault="00D8535C">
      <w:pPr>
        <w:spacing w:before="15" w:line="220" w:lineRule="exact"/>
        <w:rPr>
          <w:sz w:val="22"/>
          <w:szCs w:val="22"/>
        </w:rPr>
      </w:pPr>
    </w:p>
    <w:p w14:paraId="565FFAD3" w14:textId="77777777" w:rsidR="00D8535C" w:rsidRDefault="00C91012">
      <w:pPr>
        <w:ind w:left="4298"/>
      </w:pPr>
      <w:r>
        <w:pict w14:anchorId="3F8C89B0">
          <v:shape id="_x0000_i1037" type="#_x0000_t75" style="width:104.25pt;height:186.75pt">
            <v:imagedata r:id="rId39" o:title=""/>
          </v:shape>
        </w:pict>
      </w:r>
    </w:p>
    <w:p w14:paraId="3B265EA6" w14:textId="77777777" w:rsidR="00D8535C" w:rsidRDefault="00D8535C">
      <w:pPr>
        <w:spacing w:line="200" w:lineRule="exact"/>
      </w:pPr>
    </w:p>
    <w:p w14:paraId="4A09D2A8" w14:textId="77777777" w:rsidR="00D8535C" w:rsidRDefault="00D8535C">
      <w:pPr>
        <w:spacing w:before="13" w:line="240" w:lineRule="exact"/>
        <w:rPr>
          <w:sz w:val="24"/>
          <w:szCs w:val="24"/>
        </w:rPr>
      </w:pPr>
    </w:p>
    <w:p w14:paraId="75E35464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D29669B" w14:textId="77777777" w:rsidR="00D8535C" w:rsidRDefault="00D8535C">
      <w:pPr>
        <w:spacing w:before="4" w:line="100" w:lineRule="exact"/>
        <w:rPr>
          <w:sz w:val="11"/>
          <w:szCs w:val="11"/>
        </w:rPr>
      </w:pPr>
    </w:p>
    <w:p w14:paraId="28521FE7" w14:textId="77777777" w:rsidR="00D8535C" w:rsidRDefault="00D8535C">
      <w:pPr>
        <w:spacing w:line="200" w:lineRule="exact"/>
      </w:pPr>
    </w:p>
    <w:p w14:paraId="719EA15B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6DA101FD" w14:textId="77777777" w:rsidR="00D8535C" w:rsidRDefault="00D8535C">
      <w:pPr>
        <w:spacing w:before="4" w:line="120" w:lineRule="exact"/>
        <w:rPr>
          <w:sz w:val="12"/>
          <w:szCs w:val="12"/>
        </w:rPr>
      </w:pPr>
    </w:p>
    <w:p w14:paraId="54D63055" w14:textId="77777777" w:rsidR="00D8535C" w:rsidRDefault="00D8535C">
      <w:pPr>
        <w:spacing w:line="200" w:lineRule="exact"/>
      </w:pPr>
    </w:p>
    <w:p w14:paraId="38091C9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proofErr w:type="gramStart"/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proofErr w:type="gramEnd"/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 w14:paraId="509AECC0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6279736A" w14:textId="77777777" w:rsidR="00D8535C" w:rsidRDefault="00C91012">
      <w:pPr>
        <w:ind w:left="4143"/>
      </w:pPr>
      <w:r>
        <w:pict w14:anchorId="0D8B01ED">
          <v:shape id="_x0000_i1038" type="#_x0000_t75" style="width:120.75pt;height:211.5pt">
            <v:imagedata r:id="rId40" o:title=""/>
          </v:shape>
        </w:pict>
      </w:r>
    </w:p>
    <w:p w14:paraId="684D9866" w14:textId="77777777" w:rsidR="00D8535C" w:rsidRDefault="00D8535C">
      <w:pPr>
        <w:spacing w:line="200" w:lineRule="exact"/>
      </w:pPr>
    </w:p>
    <w:p w14:paraId="03DC7AAB" w14:textId="77777777" w:rsidR="00D8535C" w:rsidRDefault="00D8535C">
      <w:pPr>
        <w:spacing w:line="200" w:lineRule="exact"/>
      </w:pPr>
    </w:p>
    <w:p w14:paraId="3C5A9E08" w14:textId="77777777" w:rsidR="00D8535C" w:rsidRDefault="00D8535C">
      <w:pPr>
        <w:spacing w:before="8" w:line="280" w:lineRule="exact"/>
        <w:rPr>
          <w:sz w:val="28"/>
          <w:szCs w:val="28"/>
        </w:rPr>
      </w:pPr>
    </w:p>
    <w:p w14:paraId="7B6D5D50" w14:textId="77777777" w:rsidR="00D8535C" w:rsidRDefault="00741E30">
      <w:pPr>
        <w:spacing w:line="480" w:lineRule="auto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t</w:t>
      </w:r>
      <w:proofErr w:type="gramEnd"/>
      <w:r>
        <w:rPr>
          <w:color w:val="2B2B2B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 w14:paraId="2DA1C00C" w14:textId="77777777" w:rsidR="00D8535C" w:rsidRDefault="00741E30">
      <w:pPr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proofErr w:type="gramStart"/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proofErr w:type="gramEnd"/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 w14:paraId="31515B1C" w14:textId="77777777" w:rsidR="00D8535C" w:rsidRDefault="00D8535C">
      <w:pPr>
        <w:spacing w:before="17" w:line="260" w:lineRule="exact"/>
        <w:rPr>
          <w:sz w:val="26"/>
          <w:szCs w:val="26"/>
        </w:rPr>
      </w:pPr>
    </w:p>
    <w:p w14:paraId="19211758" w14:textId="77777777" w:rsidR="00D8535C" w:rsidRDefault="00741E30">
      <w:pPr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>D10</w:t>
      </w:r>
      <w:proofErr w:type="gramStart"/>
      <w:r>
        <w:rPr>
          <w:color w:val="2B2B2B"/>
          <w:sz w:val="24"/>
          <w:szCs w:val="24"/>
        </w:rPr>
        <w:t xml:space="preserve">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proofErr w:type="gramEnd"/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 w14:paraId="25893A1A" w14:textId="77777777" w:rsidR="00D8535C" w:rsidRDefault="00D8535C">
      <w:pPr>
        <w:spacing w:before="16" w:line="260" w:lineRule="exact"/>
        <w:rPr>
          <w:sz w:val="26"/>
          <w:szCs w:val="26"/>
        </w:rPr>
      </w:pPr>
    </w:p>
    <w:p w14:paraId="1C86B497" w14:textId="77777777" w:rsidR="00D8535C" w:rsidRDefault="00741E30">
      <w:pPr>
        <w:ind w:left="1142" w:right="5457"/>
        <w:jc w:val="center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 w14:paraId="76CAC0B8" w14:textId="77777777" w:rsidR="00D8535C" w:rsidRDefault="00D8535C">
      <w:pPr>
        <w:spacing w:before="1" w:line="100" w:lineRule="exact"/>
        <w:rPr>
          <w:sz w:val="10"/>
          <w:szCs w:val="10"/>
        </w:rPr>
      </w:pPr>
    </w:p>
    <w:p w14:paraId="5B505811" w14:textId="77777777" w:rsidR="00D8535C" w:rsidRDefault="00D8535C">
      <w:pPr>
        <w:spacing w:line="200" w:lineRule="exact"/>
      </w:pPr>
    </w:p>
    <w:p w14:paraId="344F5C84" w14:textId="77777777" w:rsidR="00D8535C" w:rsidRDefault="00D8535C">
      <w:pPr>
        <w:spacing w:line="200" w:lineRule="exact"/>
      </w:pPr>
    </w:p>
    <w:p w14:paraId="639D13B6" w14:textId="77777777" w:rsidR="00D8535C" w:rsidRDefault="00D8535C">
      <w:pPr>
        <w:spacing w:line="200" w:lineRule="exact"/>
      </w:pPr>
    </w:p>
    <w:p w14:paraId="1C0A0C34" w14:textId="77777777" w:rsidR="00D8535C" w:rsidRDefault="00D8535C">
      <w:pPr>
        <w:spacing w:line="200" w:lineRule="exact"/>
      </w:pPr>
    </w:p>
    <w:p w14:paraId="4882ED9F" w14:textId="77777777" w:rsidR="00D8535C" w:rsidRDefault="00D8535C">
      <w:pPr>
        <w:spacing w:line="200" w:lineRule="exact"/>
      </w:pPr>
    </w:p>
    <w:p w14:paraId="61E2D895" w14:textId="77777777" w:rsidR="00D8535C" w:rsidRDefault="00C91012">
      <w:pPr>
        <w:ind w:left="4009"/>
      </w:pPr>
      <w:r>
        <w:pict w14:anchorId="28D5A489">
          <v:shape id="_x0000_i1039" type="#_x0000_t75" style="width:133.5pt;height:238.5pt">
            <v:imagedata r:id="rId41" o:title=""/>
          </v:shape>
        </w:pict>
      </w:r>
    </w:p>
    <w:p w14:paraId="569BB494" w14:textId="77777777" w:rsidR="00D8535C" w:rsidRDefault="00D8535C">
      <w:pPr>
        <w:spacing w:before="7" w:line="100" w:lineRule="exact"/>
        <w:rPr>
          <w:sz w:val="10"/>
          <w:szCs w:val="10"/>
        </w:rPr>
      </w:pPr>
    </w:p>
    <w:p w14:paraId="2E6B738C" w14:textId="77777777" w:rsidR="00D8535C" w:rsidRDefault="00D8535C">
      <w:pPr>
        <w:spacing w:line="200" w:lineRule="exact"/>
      </w:pPr>
    </w:p>
    <w:p w14:paraId="6B3C9D45" w14:textId="77777777" w:rsidR="00D8535C" w:rsidRDefault="00D8535C">
      <w:pPr>
        <w:spacing w:line="200" w:lineRule="exact"/>
      </w:pPr>
    </w:p>
    <w:p w14:paraId="0F6A50F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 w14:paraId="7CB1A331" w14:textId="77777777" w:rsidR="00D8535C" w:rsidRDefault="00D8535C">
      <w:pPr>
        <w:spacing w:before="5" w:line="120" w:lineRule="exact"/>
        <w:rPr>
          <w:sz w:val="13"/>
          <w:szCs w:val="13"/>
        </w:rPr>
      </w:pPr>
    </w:p>
    <w:p w14:paraId="45CE923A" w14:textId="77777777" w:rsidR="00D8535C" w:rsidRDefault="00D8535C">
      <w:pPr>
        <w:spacing w:line="200" w:lineRule="exact"/>
      </w:pPr>
    </w:p>
    <w:p w14:paraId="20CC85A0" w14:textId="77777777" w:rsidR="00D8535C" w:rsidRDefault="00D8535C">
      <w:pPr>
        <w:spacing w:line="200" w:lineRule="exact"/>
      </w:pPr>
    </w:p>
    <w:p w14:paraId="612F1AB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 w14:paraId="67201B1E" w14:textId="77777777" w:rsidR="00D8535C" w:rsidRDefault="00D8535C">
      <w:pPr>
        <w:spacing w:before="2" w:line="260" w:lineRule="exact"/>
        <w:rPr>
          <w:sz w:val="26"/>
          <w:szCs w:val="26"/>
        </w:rPr>
      </w:pPr>
    </w:p>
    <w:p w14:paraId="55BD42C9" w14:textId="77777777" w:rsidR="00D8535C" w:rsidRDefault="00741E30">
      <w:pPr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proofErr w:type="gramStart"/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  <w:proofErr w:type="gramEnd"/>
    </w:p>
    <w:p w14:paraId="58B800A5" w14:textId="77777777" w:rsidR="00D8535C" w:rsidRDefault="00D8535C">
      <w:pPr>
        <w:spacing w:before="1" w:line="280" w:lineRule="exact"/>
        <w:rPr>
          <w:sz w:val="28"/>
          <w:szCs w:val="28"/>
        </w:rPr>
      </w:pPr>
    </w:p>
    <w:p w14:paraId="25FD9BCD" w14:textId="77777777" w:rsidR="00D8535C" w:rsidRDefault="00000000">
      <w:pPr>
        <w:spacing w:line="240" w:lineRule="exact"/>
        <w:ind w:left="100"/>
        <w:rPr>
          <w:sz w:val="22"/>
          <w:szCs w:val="22"/>
        </w:rPr>
      </w:pPr>
      <w:hyperlink r:id="rId42"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tt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p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: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g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hub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c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6"/>
            <w:position w:val="-1"/>
            <w:sz w:val="22"/>
            <w:szCs w:val="22"/>
            <w:u w:val="thick" w:color="0000FF"/>
          </w:rPr>
          <w:t>m</w:t>
        </w:r>
        <w:r w:rsidR="00741E30">
          <w:rPr>
            <w:b/>
            <w:color w:val="0000FF"/>
            <w:spacing w:val="6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kk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-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w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nk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7"/>
            <w:position w:val="-1"/>
            <w:sz w:val="22"/>
            <w:szCs w:val="22"/>
            <w:u w:val="thick" w:color="0000FF"/>
          </w:rPr>
          <w:t>z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p</w:t>
        </w:r>
      </w:hyperlink>
    </w:p>
    <w:p w14:paraId="0D4EC37E" w14:textId="77777777" w:rsidR="00D8535C" w:rsidRDefault="00D8535C">
      <w:pPr>
        <w:spacing w:before="1" w:line="220" w:lineRule="exact"/>
        <w:rPr>
          <w:sz w:val="22"/>
          <w:szCs w:val="22"/>
        </w:rPr>
      </w:pPr>
    </w:p>
    <w:p w14:paraId="21AE7F35" w14:textId="77777777" w:rsidR="00D8535C" w:rsidRDefault="00741E30">
      <w:pPr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 w14:paraId="3E52E434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D097177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proofErr w:type="gramStart"/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proofErr w:type="gramEnd"/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 w14:paraId="3E529C27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023D474F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z w:val="24"/>
          <w:szCs w:val="24"/>
        </w:rPr>
        <w:t>C :</w:t>
      </w:r>
      <w:proofErr w:type="gramEnd"/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 w14:paraId="03E54B97" w14:textId="77777777" w:rsidR="00D8535C" w:rsidRDefault="00D8535C">
      <w:pPr>
        <w:spacing w:before="9" w:line="120" w:lineRule="exact"/>
        <w:rPr>
          <w:sz w:val="12"/>
          <w:szCs w:val="12"/>
        </w:rPr>
      </w:pPr>
    </w:p>
    <w:p w14:paraId="0E918194" w14:textId="77777777" w:rsidR="00D8535C" w:rsidRDefault="00D8535C">
      <w:pPr>
        <w:spacing w:line="200" w:lineRule="exact"/>
      </w:pPr>
    </w:p>
    <w:p w14:paraId="7F24CB3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 w14:paraId="41940FD9" w14:textId="77777777" w:rsidR="00D8535C" w:rsidRDefault="00741E30">
      <w:pPr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6830CF6C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3392490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0E08C034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00C24DE1" w14:textId="77777777" w:rsidR="00D8535C" w:rsidRDefault="00000000">
      <w:pPr>
        <w:ind w:left="820"/>
        <w:rPr>
          <w:sz w:val="24"/>
          <w:szCs w:val="24"/>
        </w:rPr>
      </w:pPr>
      <w:hyperlink r:id="rId43">
        <w:r w:rsidR="00741E30">
          <w:rPr>
            <w:color w:val="0000FF"/>
            <w:spacing w:val="-5"/>
            <w:sz w:val="24"/>
            <w:szCs w:val="24"/>
            <w:u w:val="single" w:color="0000FF"/>
          </w:rPr>
          <w:t>h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tt</w:t>
        </w:r>
        <w:r w:rsidR="00741E30">
          <w:rPr>
            <w:color w:val="0000FF"/>
            <w:sz w:val="24"/>
            <w:szCs w:val="24"/>
            <w:u w:val="single" w:color="0000FF"/>
          </w:rPr>
          <w:t>p: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z w:val="24"/>
            <w:szCs w:val="24"/>
            <w:u w:val="single" w:color="0000FF"/>
          </w:rPr>
          <w:t>/a</w:t>
        </w:r>
        <w:r w:rsidR="00741E30">
          <w:rPr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color w:val="0000FF"/>
            <w:sz w:val="24"/>
            <w:szCs w:val="24"/>
            <w:u w:val="single" w:color="0000FF"/>
          </w:rPr>
          <w:t>du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p8266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b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l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/p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z w:val="24"/>
            <w:szCs w:val="24"/>
            <w:u w:val="single" w:color="0000FF"/>
          </w:rPr>
          <w:t>k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g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2</w:t>
        </w:r>
        <w:r w:rsidR="00741E30">
          <w:rPr>
            <w:color w:val="0000FF"/>
            <w:sz w:val="24"/>
            <w:szCs w:val="24"/>
            <w:u w:val="single" w:color="0000FF"/>
          </w:rPr>
          <w:t>66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z w:val="24"/>
            <w:szCs w:val="24"/>
            <w:u w:val="single" w:color="0000FF"/>
          </w:rPr>
          <w:t>nd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x</w:t>
        </w:r>
        <w:r w:rsidR="00741E30">
          <w:rPr>
            <w:color w:val="0000FF"/>
            <w:spacing w:val="7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j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z w:val="24"/>
            <w:szCs w:val="24"/>
          </w:rPr>
          <w:t xml:space="preserve"> </w:t>
        </w:r>
        <w:r w:rsidR="00741E30">
          <w:rPr>
            <w:color w:val="0000FF"/>
            <w:spacing w:val="6"/>
            <w:sz w:val="24"/>
            <w:szCs w:val="24"/>
          </w:rPr>
          <w:t xml:space="preserve"> </w:t>
        </w:r>
        <w:r w:rsidR="00741E30">
          <w:rPr>
            <w:rFonts w:ascii="Wingdings" w:eastAsia="Wingdings" w:hAnsi="Wingdings" w:cs="Wingdings"/>
            <w:color w:val="000000"/>
            <w:sz w:val="24"/>
            <w:szCs w:val="24"/>
          </w:rPr>
          <w:t></w:t>
        </w:r>
      </w:hyperlink>
      <w:r w:rsidR="00741E30">
        <w:rPr>
          <w:color w:val="000000"/>
          <w:spacing w:val="3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OK</w:t>
      </w:r>
    </w:p>
    <w:p w14:paraId="3932730D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F748A0C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proofErr w:type="gramEnd"/>
    </w:p>
    <w:p w14:paraId="14E0C8E0" w14:textId="77777777" w:rsidR="00D8535C" w:rsidRDefault="00D8535C">
      <w:pPr>
        <w:spacing w:before="18" w:line="220" w:lineRule="exact"/>
        <w:rPr>
          <w:sz w:val="22"/>
          <w:szCs w:val="22"/>
        </w:rPr>
      </w:pPr>
    </w:p>
    <w:p w14:paraId="0E86FD0A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 w14:paraId="6BA61CEE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EB0CE6B" w14:textId="77777777" w:rsidR="00D8535C" w:rsidRDefault="00741E30">
      <w:pPr>
        <w:ind w:left="460"/>
        <w:rPr>
          <w:sz w:val="24"/>
          <w:szCs w:val="24"/>
        </w:rPr>
        <w:sectPr w:rsidR="00D8535C">
          <w:pgSz w:w="11920" w:h="16840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3FEBD7BB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55BFFA3F" w14:textId="77777777" w:rsidR="00D8535C" w:rsidRDefault="00D8535C">
      <w:pPr>
        <w:spacing w:line="200" w:lineRule="exact"/>
      </w:pPr>
    </w:p>
    <w:p w14:paraId="40F03082" w14:textId="77777777" w:rsidR="00D8535C" w:rsidRDefault="00D8535C">
      <w:pPr>
        <w:spacing w:line="200" w:lineRule="exact"/>
      </w:pPr>
    </w:p>
    <w:p w14:paraId="5981BB19" w14:textId="77777777" w:rsidR="00D8535C" w:rsidRDefault="00D8535C">
      <w:pPr>
        <w:spacing w:line="200" w:lineRule="exact"/>
      </w:pPr>
    </w:p>
    <w:p w14:paraId="60F3A00C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 w14:paraId="7D4FD0C3" w14:textId="77777777" w:rsidR="00D8535C" w:rsidRDefault="00D8535C">
      <w:pPr>
        <w:spacing w:before="8" w:line="260" w:lineRule="exact"/>
        <w:rPr>
          <w:sz w:val="26"/>
          <w:szCs w:val="26"/>
        </w:rPr>
      </w:pPr>
    </w:p>
    <w:p w14:paraId="7A08B1F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</w:p>
    <w:p w14:paraId="3AA02493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CA7FF2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8</w:t>
      </w:r>
      <w:r>
        <w:rPr>
          <w:rFonts w:ascii="Calibri" w:eastAsia="Calibri" w:hAnsi="Calibri" w:cs="Calibri"/>
          <w:spacing w:val="-2"/>
          <w:sz w:val="24"/>
          <w:szCs w:val="24"/>
        </w:rPr>
        <w:t>26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43F38C20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1537A1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82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_SSL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A80D094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ACE850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g</w:t>
      </w:r>
      <w:r>
        <w:rPr>
          <w:rFonts w:ascii="Calibri" w:eastAsia="Calibri" w:hAnsi="Calibri" w:cs="Calibri"/>
          <w:sz w:val="24"/>
          <w:szCs w:val="24"/>
        </w:rPr>
        <w:t>et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D2070D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47656FB0" w14:textId="77777777" w:rsidR="00D8535C" w:rsidRDefault="00741E30">
      <w:pPr>
        <w:spacing w:line="369" w:lineRule="auto"/>
        <w:ind w:left="100" w:right="3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Se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s (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3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Yo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";</w:t>
      </w:r>
    </w:p>
    <w:p w14:paraId="197A9758" w14:textId="77777777" w:rsidR="00D8535C" w:rsidRDefault="00741E30">
      <w:pPr>
        <w:spacing w:before="28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F0CCDBC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93D52B3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""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09AA014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06FBED45" w14:textId="77777777" w:rsidR="00D8535C" w:rsidRDefault="00741E30">
      <w:pPr>
        <w:spacing w:line="371" w:lineRule="auto"/>
        <w:ind w:left="100" w:right="49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";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";        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09CA26EB" w14:textId="77777777" w:rsidR="00D8535C" w:rsidRDefault="00741E30">
      <w:pPr>
        <w:spacing w:before="2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2B43B75A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5FDDB117" w14:textId="77777777" w:rsidR="00D8535C" w:rsidRDefault="00741E30">
      <w:pPr>
        <w:spacing w:before="7" w:line="371" w:lineRule="auto"/>
        <w:ind w:left="206" w:right="73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(a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);</w:t>
      </w:r>
    </w:p>
    <w:p w14:paraId="56DF9E70" w14:textId="77777777" w:rsidR="00D8535C" w:rsidRDefault="00741E30">
      <w:pPr>
        <w:spacing w:before="3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BCE1BC8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0D0CB37B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3B4E37C5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42BE6259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CCFCBBF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6AC828F0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BD77521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33B522D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7077B1C" w14:textId="77777777" w:rsidR="00D8535C" w:rsidRDefault="00D8535C">
      <w:pPr>
        <w:spacing w:before="3" w:line="140" w:lineRule="exact"/>
        <w:rPr>
          <w:sz w:val="14"/>
          <w:szCs w:val="14"/>
        </w:rPr>
      </w:pPr>
    </w:p>
    <w:p w14:paraId="050AC08F" w14:textId="77777777" w:rsidR="00D8535C" w:rsidRDefault="00D8535C">
      <w:pPr>
        <w:spacing w:line="200" w:lineRule="exact"/>
      </w:pPr>
    </w:p>
    <w:p w14:paraId="0889EA32" w14:textId="77777777" w:rsidR="00D8535C" w:rsidRDefault="00D8535C">
      <w:pPr>
        <w:spacing w:line="200" w:lineRule="exact"/>
      </w:pPr>
    </w:p>
    <w:p w14:paraId="2DEA3524" w14:textId="77777777" w:rsidR="00D8535C" w:rsidRDefault="00D8535C">
      <w:pPr>
        <w:spacing w:line="200" w:lineRule="exact"/>
      </w:pPr>
    </w:p>
    <w:p w14:paraId="0D0569AB" w14:textId="77777777" w:rsidR="00D8535C" w:rsidRDefault="00741E30">
      <w:pPr>
        <w:spacing w:before="34" w:line="260" w:lineRule="exact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23B37274" w14:textId="77777777" w:rsidR="00D8535C" w:rsidRDefault="00D8535C">
      <w:pPr>
        <w:spacing w:before="6" w:line="140" w:lineRule="exact"/>
        <w:rPr>
          <w:sz w:val="14"/>
          <w:szCs w:val="14"/>
        </w:rPr>
      </w:pPr>
    </w:p>
    <w:p w14:paraId="363AA1DC" w14:textId="77777777" w:rsidR="00D8535C" w:rsidRDefault="00D8535C">
      <w:pPr>
        <w:spacing w:line="200" w:lineRule="exact"/>
      </w:pPr>
    </w:p>
    <w:p w14:paraId="026046F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Run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14:paraId="428F6DF6" w14:textId="77777777" w:rsidR="00D8535C" w:rsidRDefault="00D8535C">
      <w:pPr>
        <w:spacing w:line="180" w:lineRule="exact"/>
        <w:rPr>
          <w:sz w:val="18"/>
          <w:szCs w:val="18"/>
        </w:rPr>
      </w:pPr>
    </w:p>
    <w:p w14:paraId="137A565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574F9F5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4A00AD2" w14:textId="77777777" w:rsidR="00D8535C" w:rsidRDefault="00741E30">
      <w:pPr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 w:rsidR="00D8535C">
      <w:pgSz w:w="11920" w:h="16840"/>
      <w:pgMar w:top="960" w:right="880" w:bottom="280" w:left="62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28E6" w14:textId="77777777" w:rsidR="00F24C22" w:rsidRDefault="00F24C22">
      <w:r>
        <w:separator/>
      </w:r>
    </w:p>
  </w:endnote>
  <w:endnote w:type="continuationSeparator" w:id="0">
    <w:p w14:paraId="6B89F816" w14:textId="77777777" w:rsidR="00F24C22" w:rsidRDefault="00F2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3E62" w14:textId="4261D2BD" w:rsidR="00D8535C" w:rsidRDefault="00D8535C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A60" w14:textId="77777777" w:rsidR="00D8535C" w:rsidRDefault="00000000">
    <w:pPr>
      <w:spacing w:line="200" w:lineRule="exact"/>
    </w:pPr>
    <w:r>
      <w:pict w14:anchorId="20BA7D8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2.85pt;margin-top:781pt;width:9.6pt;height:13.05pt;z-index:-1101;mso-position-horizontal-relative:page;mso-position-vertical-relative:page" filled="f" stroked="f">
          <v:textbox inset="0,0,0,0">
            <w:txbxContent>
              <w:p w14:paraId="60FB90D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E8F5" w14:textId="77777777" w:rsidR="00D8535C" w:rsidRDefault="00000000">
    <w:pPr>
      <w:spacing w:line="160" w:lineRule="exact"/>
      <w:rPr>
        <w:sz w:val="16"/>
        <w:szCs w:val="16"/>
      </w:rPr>
    </w:pPr>
    <w:r>
      <w:pict w14:anchorId="2D6FA6E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0.2pt;margin-top:781pt;width:15.05pt;height:13.05pt;z-index:-1100;mso-position-horizontal-relative:page;mso-position-vertical-relative:page" filled="f" stroked="f">
          <v:textbox inset="0,0,0,0">
            <w:txbxContent>
              <w:p w14:paraId="5E39D181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214E" w14:textId="77777777" w:rsidR="00D8535C" w:rsidRDefault="00000000">
    <w:pPr>
      <w:spacing w:line="200" w:lineRule="exact"/>
    </w:pPr>
    <w:r>
      <w:pict w14:anchorId="2F62982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0.2pt;margin-top:781pt;width:15.05pt;height:13.05pt;z-index:-1099;mso-position-horizontal-relative:page;mso-position-vertical-relative:page" filled="f" stroked="f">
          <v:textbox inset="0,0,0,0">
            <w:txbxContent>
              <w:p w14:paraId="55BDA14E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BE33" w14:textId="77777777" w:rsidR="00D8535C" w:rsidRDefault="00000000">
    <w:pPr>
      <w:spacing w:line="100" w:lineRule="exact"/>
      <w:rPr>
        <w:sz w:val="11"/>
        <w:szCs w:val="11"/>
      </w:rPr>
    </w:pPr>
    <w:r>
      <w:pict w14:anchorId="7472E3E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0.2pt;margin-top:781pt;width:15.05pt;height:13.05pt;z-index:-1098;mso-position-horizontal-relative:page;mso-position-vertical-relative:page" filled="f" stroked="f">
          <v:textbox inset="0,0,0,0">
            <w:txbxContent>
              <w:p w14:paraId="08459A8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D053" w14:textId="77777777" w:rsidR="00D8535C" w:rsidRDefault="00000000">
    <w:pPr>
      <w:spacing w:line="200" w:lineRule="exact"/>
    </w:pPr>
    <w:r>
      <w:pict w14:anchorId="769E24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0.2pt;margin-top:781pt;width:15.05pt;height:13.05pt;z-index:-1097;mso-position-horizontal-relative:page;mso-position-vertical-relative:page" filled="f" stroked="f">
          <v:textbox inset="0,0,0,0">
            <w:txbxContent>
              <w:p w14:paraId="017AC84B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0F1E" w14:textId="77777777" w:rsidR="00D8535C" w:rsidRDefault="00000000">
    <w:pPr>
      <w:spacing w:line="200" w:lineRule="exact"/>
    </w:pPr>
    <w:r>
      <w:pict w14:anchorId="2BF5DCE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2pt;margin-top:781pt;width:15.05pt;height:13.05pt;z-index:-1096;mso-position-horizontal-relative:page;mso-position-vertical-relative:page" filled="f" stroked="f">
          <v:textbox inset="0,0,0,0">
            <w:txbxContent>
              <w:p w14:paraId="0910B14C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AFA5" w14:textId="77777777" w:rsidR="00F24C22" w:rsidRDefault="00F24C22">
      <w:r>
        <w:separator/>
      </w:r>
    </w:p>
  </w:footnote>
  <w:footnote w:type="continuationSeparator" w:id="0">
    <w:p w14:paraId="4C777664" w14:textId="77777777" w:rsidR="00F24C22" w:rsidRDefault="00F24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2996" w14:textId="2FB4146E" w:rsidR="00D8535C" w:rsidRDefault="00D8535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587"/>
    <w:multiLevelType w:val="multilevel"/>
    <w:tmpl w:val="3F7610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25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5C"/>
    <w:rsid w:val="001B3525"/>
    <w:rsid w:val="00741E30"/>
    <w:rsid w:val="00880DC4"/>
    <w:rsid w:val="00981C97"/>
    <w:rsid w:val="00C91012"/>
    <w:rsid w:val="00D8535C"/>
    <w:rsid w:val="00DB7C0A"/>
    <w:rsid w:val="00F2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5C78AE92"/>
  <w15:docId w15:val="{C6163C07-9524-40B6-8FDE-109119D4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C97"/>
  </w:style>
  <w:style w:type="paragraph" w:styleId="Footer">
    <w:name w:val="footer"/>
    <w:basedOn w:val="Normal"/>
    <w:link w:val="Foot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C97"/>
  </w:style>
  <w:style w:type="table" w:customStyle="1" w:styleId="TableGrid1">
    <w:name w:val="Table Grid1"/>
    <w:basedOn w:val="TableNormal"/>
    <w:next w:val="TableGrid"/>
    <w:uiPriority w:val="39"/>
    <w:rsid w:val="00DB7C0A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semiHidden/>
    <w:unhideWhenUsed/>
    <w:rsid w:val="00DB7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en.wikipedia.org/wiki/Flat_panel_display" TargetMode="External"/><Relationship Id="rId26" Type="http://schemas.openxmlformats.org/officeDocument/2006/relationships/image" Target="media/image4.jpeg"/><Relationship Id="rId39" Type="http://schemas.openxmlformats.org/officeDocument/2006/relationships/image" Target="media/image14.jpeg"/><Relationship Id="rId21" Type="http://schemas.openxmlformats.org/officeDocument/2006/relationships/hyperlink" Target="https://en.wikipedia.org/wiki/Liquid_crystal" TargetMode="External"/><Relationship Id="rId34" Type="http://schemas.openxmlformats.org/officeDocument/2006/relationships/hyperlink" Target="https://www.circuitbasics.com/wp-content/uploads/2015/10/DHTLib.zip" TargetMode="External"/><Relationship Id="rId42" Type="http://schemas.openxmlformats.org/officeDocument/2006/relationships/hyperlink" Target="https://github.com/blynkkk/blynk-library/releases/download/v0.6.1/Blynk_Release_v0.6.1.zip" TargetMode="External"/><Relationship Id="rId7" Type="http://schemas.openxmlformats.org/officeDocument/2006/relationships/hyperlink" Target="http://arduino.cc/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en.wikipedia.org/wiki/Reflector_(photography)" TargetMode="External"/><Relationship Id="rId32" Type="http://schemas.openxmlformats.org/officeDocument/2006/relationships/footer" Target="footer7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en.wikipedia.org/wiki/Backlight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Electro-optic_modulator" TargetMode="External"/><Relationship Id="rId31" Type="http://schemas.openxmlformats.org/officeDocument/2006/relationships/image" Target="media/image8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en.wikipedia.org/wiki/Polarizer" TargetMode="External"/><Relationship Id="rId27" Type="http://schemas.openxmlformats.org/officeDocument/2006/relationships/image" Target="media/image5.jpeg"/><Relationship Id="rId30" Type="http://schemas.openxmlformats.org/officeDocument/2006/relationships/footer" Target="footer6.xml"/><Relationship Id="rId35" Type="http://schemas.openxmlformats.org/officeDocument/2006/relationships/image" Target="media/image10.jpeg"/><Relationship Id="rId43" Type="http://schemas.openxmlformats.org/officeDocument/2006/relationships/hyperlink" Target="http://arduino.esp8266.com/stable/package_esp8266com_index.json" TargetMode="External"/><Relationship Id="rId8" Type="http://schemas.openxmlformats.org/officeDocument/2006/relationships/hyperlink" Target="http://arduino.cc/en/Main/Softwar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5.xml"/><Relationship Id="rId25" Type="http://schemas.openxmlformats.org/officeDocument/2006/relationships/hyperlink" Target="https://en.wikipedia.org/wiki/Monochrome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3.jpeg"/><Relationship Id="rId20" Type="http://schemas.openxmlformats.org/officeDocument/2006/relationships/hyperlink" Target="https://en.wikipedia.org/wiki/Electro-optic_modulator" TargetMode="External"/><Relationship Id="rId4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3316</Words>
  <Characters>18905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Mazire</dc:creator>
  <cp:lastModifiedBy>singhashwin5159@outlook.com</cp:lastModifiedBy>
  <cp:revision>3</cp:revision>
  <dcterms:created xsi:type="dcterms:W3CDTF">2023-03-20T05:45:00Z</dcterms:created>
  <dcterms:modified xsi:type="dcterms:W3CDTF">2023-03-21T06:58:00Z</dcterms:modified>
</cp:coreProperties>
</file>